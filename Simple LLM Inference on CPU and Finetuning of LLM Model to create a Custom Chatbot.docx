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27CB4" w14:textId="24583929" w:rsidR="00A9204E" w:rsidRPr="00DB2C40" w:rsidRDefault="00573C26">
      <w:pPr>
        <w:rPr>
          <w:rStyle w:val="Strong"/>
          <w:sz w:val="44"/>
          <w:szCs w:val="44"/>
        </w:rPr>
      </w:pPr>
      <w:r w:rsidRPr="00DB2C40">
        <w:rPr>
          <w:rStyle w:val="Strong"/>
          <w:sz w:val="44"/>
          <w:szCs w:val="44"/>
        </w:rPr>
        <w:t>Simple LLM Inference on CPU and Finetuning of LLM Model to create a Custom Chatbot</w:t>
      </w:r>
    </w:p>
    <w:p w14:paraId="4EC8E318" w14:textId="77777777" w:rsidR="00871910" w:rsidRPr="00DB2C40" w:rsidRDefault="00871910" w:rsidP="00871910">
      <w:pPr>
        <w:pStyle w:val="NoSpacing"/>
        <w:rPr>
          <w:rStyle w:val="Strong"/>
          <w:color w:val="000000" w:themeColor="text1"/>
          <w:sz w:val="44"/>
          <w:szCs w:val="44"/>
        </w:rPr>
      </w:pPr>
    </w:p>
    <w:p w14:paraId="47444117" w14:textId="3A439C1D" w:rsidR="00573C26" w:rsidRPr="002479BB" w:rsidRDefault="00573C26" w:rsidP="00871910">
      <w:pPr>
        <w:pStyle w:val="NoSpacing"/>
        <w:rPr>
          <w:rStyle w:val="Strong"/>
          <w:color w:val="000000" w:themeColor="text1"/>
          <w:sz w:val="40"/>
          <w:szCs w:val="40"/>
          <w:u w:val="single"/>
        </w:rPr>
      </w:pPr>
      <w:r w:rsidRPr="002479BB">
        <w:rPr>
          <w:rStyle w:val="Strong"/>
          <w:color w:val="000000" w:themeColor="text1"/>
          <w:sz w:val="40"/>
          <w:szCs w:val="40"/>
          <w:u w:val="single"/>
        </w:rPr>
        <w:t>PROBLEM STATEME</w:t>
      </w:r>
      <w:r w:rsidR="00CE7337" w:rsidRPr="002479BB">
        <w:rPr>
          <w:rStyle w:val="Strong"/>
          <w:color w:val="000000" w:themeColor="text1"/>
          <w:sz w:val="40"/>
          <w:szCs w:val="40"/>
          <w:u w:val="single"/>
        </w:rPr>
        <w:t>NT</w:t>
      </w:r>
      <w:r w:rsidR="00625ABC" w:rsidRPr="002479BB">
        <w:rPr>
          <w:rStyle w:val="Strong"/>
          <w:color w:val="000000" w:themeColor="text1"/>
          <w:sz w:val="40"/>
          <w:szCs w:val="40"/>
          <w:u w:val="single"/>
        </w:rPr>
        <w:t>:</w:t>
      </w:r>
    </w:p>
    <w:p w14:paraId="7DAC7EAF" w14:textId="7603AA54" w:rsidR="00573C26" w:rsidRPr="00617955" w:rsidRDefault="00871910" w:rsidP="00625ABC">
      <w:pPr>
        <w:pStyle w:val="NoSpacing"/>
        <w:jc w:val="both"/>
        <w:rPr>
          <w:rStyle w:val="Strong"/>
          <w:b w:val="0"/>
          <w:bCs w:val="0"/>
          <w:i/>
          <w:iCs/>
          <w:sz w:val="32"/>
          <w:szCs w:val="32"/>
        </w:rPr>
      </w:pPr>
      <w:r w:rsidRPr="00617955">
        <w:rPr>
          <w:rStyle w:val="Strong"/>
          <w:b w:val="0"/>
          <w:bCs w:val="0"/>
          <w:i/>
          <w:iCs/>
          <w:sz w:val="32"/>
          <w:szCs w:val="32"/>
        </w:rPr>
        <w:t>This problem statement is designed</w:t>
      </w:r>
      <w:r w:rsidR="00CE7337" w:rsidRPr="00617955">
        <w:rPr>
          <w:rStyle w:val="Strong"/>
          <w:b w:val="0"/>
          <w:bCs w:val="0"/>
          <w:i/>
          <w:iCs/>
          <w:sz w:val="32"/>
          <w:szCs w:val="32"/>
        </w:rPr>
        <w:t xml:space="preserve"> to develop a simple and efficient system to perform inference using a </w:t>
      </w:r>
      <w:r w:rsidR="00625ABC" w:rsidRPr="00617955">
        <w:rPr>
          <w:rStyle w:val="Strong"/>
          <w:b w:val="0"/>
          <w:bCs w:val="0"/>
          <w:i/>
          <w:iCs/>
          <w:sz w:val="32"/>
          <w:szCs w:val="32"/>
        </w:rPr>
        <w:t>Large Language Model (</w:t>
      </w:r>
      <w:r w:rsidR="00CE7337" w:rsidRPr="00617955">
        <w:rPr>
          <w:rStyle w:val="Strong"/>
          <w:b w:val="0"/>
          <w:bCs w:val="0"/>
          <w:i/>
          <w:iCs/>
          <w:sz w:val="32"/>
          <w:szCs w:val="32"/>
        </w:rPr>
        <w:t>LLM</w:t>
      </w:r>
      <w:r w:rsidR="00625ABC" w:rsidRPr="00617955">
        <w:rPr>
          <w:rStyle w:val="Strong"/>
          <w:b w:val="0"/>
          <w:bCs w:val="0"/>
          <w:i/>
          <w:iCs/>
          <w:sz w:val="32"/>
          <w:szCs w:val="32"/>
        </w:rPr>
        <w:t>)</w:t>
      </w:r>
      <w:r w:rsidR="00CE7337" w:rsidRPr="00617955">
        <w:rPr>
          <w:rStyle w:val="Strong"/>
          <w:b w:val="0"/>
          <w:bCs w:val="0"/>
          <w:i/>
          <w:iCs/>
          <w:sz w:val="32"/>
          <w:szCs w:val="32"/>
        </w:rPr>
        <w:t xml:space="preserve"> on CPU, ensuring it can deliver acceptable performance and have less response time.</w:t>
      </w:r>
    </w:p>
    <w:p w14:paraId="7986E0E2" w14:textId="276BE009" w:rsidR="00CE7337" w:rsidRPr="00617955" w:rsidRDefault="00CE7337" w:rsidP="00625ABC">
      <w:pPr>
        <w:pStyle w:val="NoSpacing"/>
        <w:rPr>
          <w:rStyle w:val="Strong"/>
          <w:b w:val="0"/>
          <w:bCs w:val="0"/>
          <w:i/>
          <w:iCs/>
          <w:sz w:val="32"/>
          <w:szCs w:val="32"/>
        </w:rPr>
      </w:pPr>
      <w:r w:rsidRPr="00617955">
        <w:rPr>
          <w:rStyle w:val="Strong"/>
          <w:b w:val="0"/>
          <w:bCs w:val="0"/>
          <w:i/>
          <w:iCs/>
          <w:sz w:val="32"/>
          <w:szCs w:val="32"/>
        </w:rPr>
        <w:t xml:space="preserve">Finetune a pre-trained </w:t>
      </w:r>
      <w:r w:rsidR="00625ABC" w:rsidRPr="00617955">
        <w:rPr>
          <w:rStyle w:val="Strong"/>
          <w:b w:val="0"/>
          <w:bCs w:val="0"/>
          <w:i/>
          <w:iCs/>
          <w:sz w:val="32"/>
          <w:szCs w:val="32"/>
        </w:rPr>
        <w:t>Large Language Model (</w:t>
      </w:r>
      <w:r w:rsidRPr="00617955">
        <w:rPr>
          <w:rStyle w:val="Strong"/>
          <w:b w:val="0"/>
          <w:bCs w:val="0"/>
          <w:i/>
          <w:iCs/>
          <w:sz w:val="32"/>
          <w:szCs w:val="32"/>
        </w:rPr>
        <w:t>LLM</w:t>
      </w:r>
      <w:r w:rsidR="00625ABC" w:rsidRPr="00617955">
        <w:rPr>
          <w:rStyle w:val="Strong"/>
          <w:b w:val="0"/>
          <w:bCs w:val="0"/>
          <w:i/>
          <w:iCs/>
          <w:sz w:val="32"/>
          <w:szCs w:val="32"/>
        </w:rPr>
        <w:t>)</w:t>
      </w:r>
      <w:r w:rsidRPr="00617955">
        <w:rPr>
          <w:rStyle w:val="Strong"/>
          <w:b w:val="0"/>
          <w:bCs w:val="0"/>
          <w:i/>
          <w:iCs/>
          <w:sz w:val="32"/>
          <w:szCs w:val="32"/>
        </w:rPr>
        <w:t>to create a custom chatbot for specific needs of users, ensuring it delivers accurate content, context-aware responses</w:t>
      </w:r>
      <w:r w:rsidR="00625ABC" w:rsidRPr="00617955">
        <w:rPr>
          <w:rStyle w:val="Strong"/>
          <w:b w:val="0"/>
          <w:bCs w:val="0"/>
          <w:i/>
          <w:iCs/>
          <w:sz w:val="32"/>
          <w:szCs w:val="32"/>
        </w:rPr>
        <w:t>.</w:t>
      </w:r>
      <w:r w:rsidR="0022185A" w:rsidRPr="00617955">
        <w:rPr>
          <w:rStyle w:val="Strong"/>
          <w:b w:val="0"/>
          <w:bCs w:val="0"/>
          <w:i/>
          <w:iCs/>
          <w:sz w:val="32"/>
          <w:szCs w:val="32"/>
        </w:rPr>
        <w:t xml:space="preserve">   </w:t>
      </w:r>
    </w:p>
    <w:p w14:paraId="02C497AC" w14:textId="77777777" w:rsidR="0022185A" w:rsidRPr="00617955" w:rsidRDefault="0022185A" w:rsidP="00625ABC">
      <w:pPr>
        <w:pStyle w:val="NoSpacing"/>
        <w:rPr>
          <w:rStyle w:val="Strong"/>
          <w:b w:val="0"/>
          <w:bCs w:val="0"/>
          <w:i/>
          <w:iCs/>
          <w:sz w:val="32"/>
          <w:szCs w:val="32"/>
        </w:rPr>
      </w:pPr>
    </w:p>
    <w:p w14:paraId="15C3E3DB" w14:textId="3B95EEB5" w:rsidR="00AE6D2C" w:rsidRPr="00AE6D2C" w:rsidRDefault="001D50D4" w:rsidP="00AE6D2C">
      <w:pPr>
        <w:pStyle w:val="NoSpacing"/>
        <w:rPr>
          <w:rStyle w:val="Strong"/>
          <w:sz w:val="28"/>
          <w:szCs w:val="28"/>
        </w:rPr>
      </w:pPr>
      <w:r w:rsidRPr="002479BB">
        <w:rPr>
          <w:rStyle w:val="Strong"/>
          <w:sz w:val="32"/>
          <w:szCs w:val="32"/>
          <w:u w:val="single"/>
        </w:rPr>
        <w:t>MAJOR CHALLENGES</w:t>
      </w:r>
      <w:r w:rsidR="00AE6D2C" w:rsidRPr="00AE6D2C">
        <w:rPr>
          <w:rStyle w:val="Strong"/>
          <w:sz w:val="28"/>
          <w:szCs w:val="28"/>
        </w:rPr>
        <w:t>:</w:t>
      </w:r>
    </w:p>
    <w:p w14:paraId="4ED95585" w14:textId="7EA7A740" w:rsidR="00AE6D2C" w:rsidRPr="00617955" w:rsidRDefault="00AE6D2C" w:rsidP="00AE6D2C">
      <w:pPr>
        <w:pStyle w:val="NoSpacing"/>
        <w:rPr>
          <w:rStyle w:val="Strong"/>
          <w:b w:val="0"/>
          <w:bCs w:val="0"/>
          <w:i/>
          <w:iCs/>
          <w:sz w:val="32"/>
          <w:szCs w:val="32"/>
        </w:rPr>
      </w:pPr>
      <w:r w:rsidRPr="00617955">
        <w:rPr>
          <w:rStyle w:val="Strong"/>
          <w:b w:val="0"/>
          <w:bCs w:val="0"/>
          <w:i/>
          <w:iCs/>
          <w:sz w:val="32"/>
          <w:szCs w:val="32"/>
        </w:rPr>
        <w:t>1. Pre-trained Language Models can have large file sizes, which may require significant memory to load and run.</w:t>
      </w:r>
    </w:p>
    <w:p w14:paraId="02B2A1BE" w14:textId="77777777" w:rsidR="00AE6D2C" w:rsidRPr="00617955" w:rsidRDefault="00AE6D2C" w:rsidP="00AE6D2C">
      <w:pPr>
        <w:pStyle w:val="NoSpacing"/>
        <w:rPr>
          <w:rStyle w:val="Strong"/>
          <w:b w:val="0"/>
          <w:bCs w:val="0"/>
          <w:i/>
          <w:iCs/>
          <w:sz w:val="32"/>
          <w:szCs w:val="32"/>
        </w:rPr>
      </w:pPr>
      <w:r w:rsidRPr="00617955">
        <w:rPr>
          <w:rStyle w:val="Strong"/>
          <w:b w:val="0"/>
          <w:bCs w:val="0"/>
          <w:i/>
          <w:iCs/>
          <w:sz w:val="32"/>
          <w:szCs w:val="32"/>
        </w:rPr>
        <w:t>2. Learn LLM inference on CPU.</w:t>
      </w:r>
    </w:p>
    <w:p w14:paraId="19F3A202" w14:textId="77777777" w:rsidR="00AE6D2C" w:rsidRPr="00617955" w:rsidRDefault="00AE6D2C" w:rsidP="00AE6D2C">
      <w:pPr>
        <w:pStyle w:val="NoSpacing"/>
        <w:rPr>
          <w:rStyle w:val="Strong"/>
          <w:b w:val="0"/>
          <w:bCs w:val="0"/>
          <w:i/>
          <w:iCs/>
          <w:sz w:val="32"/>
          <w:szCs w:val="32"/>
        </w:rPr>
      </w:pPr>
      <w:r w:rsidRPr="00617955">
        <w:rPr>
          <w:rStyle w:val="Strong"/>
          <w:b w:val="0"/>
          <w:bCs w:val="0"/>
          <w:i/>
          <w:iCs/>
          <w:sz w:val="32"/>
          <w:szCs w:val="32"/>
        </w:rPr>
        <w:t>3. Understanding the concept of fine-tuning and its importance in customizing LLMs.</w:t>
      </w:r>
    </w:p>
    <w:p w14:paraId="25C9779E" w14:textId="38967232" w:rsidR="0022185A" w:rsidRPr="00617955" w:rsidRDefault="00AE6D2C" w:rsidP="00AE6D2C">
      <w:pPr>
        <w:pStyle w:val="NoSpacing"/>
        <w:rPr>
          <w:rStyle w:val="Strong"/>
          <w:b w:val="0"/>
          <w:bCs w:val="0"/>
          <w:i/>
          <w:iCs/>
          <w:sz w:val="32"/>
          <w:szCs w:val="32"/>
        </w:rPr>
      </w:pPr>
      <w:r w:rsidRPr="00617955">
        <w:rPr>
          <w:rStyle w:val="Strong"/>
          <w:b w:val="0"/>
          <w:bCs w:val="0"/>
          <w:i/>
          <w:iCs/>
          <w:sz w:val="32"/>
          <w:szCs w:val="32"/>
        </w:rPr>
        <w:t>4. Create a Custom Chatbot with fine-tuned pre-trained Large Language Models (LLMs) using Intel AI</w:t>
      </w:r>
      <w:r w:rsidR="00871910" w:rsidRPr="00617955">
        <w:rPr>
          <w:rStyle w:val="Strong"/>
          <w:b w:val="0"/>
          <w:bCs w:val="0"/>
          <w:i/>
          <w:iCs/>
          <w:sz w:val="32"/>
          <w:szCs w:val="32"/>
        </w:rPr>
        <w:t xml:space="preserve"> </w:t>
      </w:r>
      <w:r w:rsidRPr="00617955">
        <w:rPr>
          <w:rStyle w:val="Strong"/>
          <w:b w:val="0"/>
          <w:bCs w:val="0"/>
          <w:i/>
          <w:iCs/>
          <w:sz w:val="32"/>
          <w:szCs w:val="32"/>
        </w:rPr>
        <w:t>Tools.</w:t>
      </w:r>
    </w:p>
    <w:p w14:paraId="2CE7E13E" w14:textId="77777777" w:rsidR="00AE6D2C" w:rsidRDefault="00AE6D2C" w:rsidP="00625ABC">
      <w:pPr>
        <w:pStyle w:val="NoSpacing"/>
        <w:rPr>
          <w:rStyle w:val="Strong"/>
          <w:sz w:val="28"/>
          <w:szCs w:val="28"/>
        </w:rPr>
      </w:pPr>
    </w:p>
    <w:p w14:paraId="767B0338" w14:textId="0D3F7758" w:rsidR="0022185A" w:rsidRPr="002479BB" w:rsidRDefault="00B06626" w:rsidP="00B06626">
      <w:pPr>
        <w:pStyle w:val="NoSpacing"/>
        <w:rPr>
          <w:rStyle w:val="Strong"/>
          <w:sz w:val="40"/>
          <w:szCs w:val="40"/>
          <w:u w:val="single"/>
        </w:rPr>
      </w:pPr>
      <w:r w:rsidRPr="002479BB">
        <w:rPr>
          <w:rStyle w:val="Strong"/>
          <w:sz w:val="40"/>
          <w:szCs w:val="40"/>
          <w:u w:val="single"/>
        </w:rPr>
        <w:t>SOLUTION:</w:t>
      </w:r>
    </w:p>
    <w:p w14:paraId="52B1BD07" w14:textId="77777777" w:rsidR="001729FE" w:rsidRDefault="001729FE" w:rsidP="00B06626">
      <w:pPr>
        <w:pStyle w:val="NoSpacing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 </w:t>
      </w:r>
    </w:p>
    <w:p w14:paraId="0B5AB973" w14:textId="519816DB" w:rsidR="001729FE" w:rsidRPr="00617955" w:rsidRDefault="001729FE" w:rsidP="00B06626">
      <w:pPr>
        <w:pStyle w:val="NoSpacing"/>
        <w:rPr>
          <w:rStyle w:val="Strong"/>
          <w:b w:val="0"/>
          <w:bCs w:val="0"/>
          <w:i/>
          <w:iCs/>
          <w:sz w:val="32"/>
          <w:szCs w:val="32"/>
        </w:rPr>
      </w:pPr>
      <w:r w:rsidRPr="00617955">
        <w:rPr>
          <w:rStyle w:val="Strong"/>
          <w:b w:val="0"/>
          <w:bCs w:val="0"/>
          <w:i/>
          <w:iCs/>
          <w:sz w:val="32"/>
          <w:szCs w:val="32"/>
        </w:rPr>
        <w:t>These are the solution of our chatbot.</w:t>
      </w:r>
    </w:p>
    <w:p w14:paraId="5C6449DF" w14:textId="7647F533" w:rsidR="001729FE" w:rsidRDefault="001729FE" w:rsidP="00B06626">
      <w:pPr>
        <w:pStyle w:val="NoSpacing"/>
        <w:rPr>
          <w:rStyle w:val="Strong"/>
          <w:sz w:val="28"/>
          <w:szCs w:val="28"/>
        </w:rPr>
      </w:pPr>
      <w:r w:rsidRPr="00617955">
        <w:rPr>
          <w:rStyle w:val="Strong"/>
          <w:b w:val="0"/>
          <w:bCs w:val="0"/>
          <w:i/>
          <w:iCs/>
          <w:sz w:val="32"/>
          <w:szCs w:val="32"/>
        </w:rPr>
        <w:t xml:space="preserve"> 1.How does intel turbo technology impact performance in Xeon scalable processors</w:t>
      </w:r>
      <w:r>
        <w:rPr>
          <w:rStyle w:val="Strong"/>
          <w:sz w:val="28"/>
          <w:szCs w:val="28"/>
        </w:rPr>
        <w:t>?</w:t>
      </w:r>
    </w:p>
    <w:p w14:paraId="7D41C078" w14:textId="1FD6907D" w:rsidR="00CF3630" w:rsidRDefault="00CF3630" w:rsidP="00B06626">
      <w:pPr>
        <w:pStyle w:val="NoSpacing"/>
        <w:rPr>
          <w:rStyle w:val="Strong"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571D345" wp14:editId="48B58543">
            <wp:extent cx="5943600" cy="2423795"/>
            <wp:effectExtent l="0" t="0" r="0" b="0"/>
            <wp:docPr id="12479800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80025" name="Picture 12479800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DF0B" w14:textId="30D5D11E" w:rsidR="00B06626" w:rsidRDefault="00B06626" w:rsidP="00B06626">
      <w:pPr>
        <w:pStyle w:val="NoSpacing"/>
        <w:rPr>
          <w:rStyle w:val="Strong"/>
          <w:sz w:val="28"/>
          <w:szCs w:val="28"/>
        </w:rPr>
      </w:pPr>
    </w:p>
    <w:p w14:paraId="4B60DF9C" w14:textId="285697AF" w:rsidR="001729FE" w:rsidRPr="00617955" w:rsidRDefault="001729FE" w:rsidP="00B06626">
      <w:pPr>
        <w:pStyle w:val="NoSpacing"/>
        <w:rPr>
          <w:rStyle w:val="Strong"/>
          <w:b w:val="0"/>
          <w:bCs w:val="0"/>
          <w:i/>
          <w:iCs/>
          <w:sz w:val="32"/>
          <w:szCs w:val="32"/>
        </w:rPr>
      </w:pPr>
      <w:r w:rsidRPr="00617955">
        <w:rPr>
          <w:rStyle w:val="Strong"/>
          <w:b w:val="0"/>
          <w:bCs w:val="0"/>
          <w:i/>
          <w:iCs/>
          <w:sz w:val="32"/>
          <w:szCs w:val="32"/>
        </w:rPr>
        <w:t>TIME TAKEN: [00.02&lt;00.00,1.02s/it]</w:t>
      </w:r>
    </w:p>
    <w:p w14:paraId="0393187B" w14:textId="3D1EEB3E" w:rsidR="001729FE" w:rsidRPr="00617955" w:rsidRDefault="001729FE" w:rsidP="00B06626">
      <w:pPr>
        <w:pStyle w:val="NoSpacing"/>
        <w:rPr>
          <w:rStyle w:val="Strong"/>
          <w:b w:val="0"/>
          <w:bCs w:val="0"/>
          <w:i/>
          <w:iCs/>
          <w:sz w:val="32"/>
          <w:szCs w:val="32"/>
        </w:rPr>
      </w:pPr>
      <w:r w:rsidRPr="00617955">
        <w:rPr>
          <w:rStyle w:val="Strong"/>
          <w:b w:val="0"/>
          <w:bCs w:val="0"/>
          <w:i/>
          <w:iCs/>
          <w:sz w:val="32"/>
          <w:szCs w:val="32"/>
        </w:rPr>
        <w:t xml:space="preserve"> </w:t>
      </w:r>
    </w:p>
    <w:p w14:paraId="63F390CD" w14:textId="10D40319" w:rsidR="00CF3630" w:rsidRPr="00617955" w:rsidRDefault="00CF3630" w:rsidP="00B06626">
      <w:pPr>
        <w:pStyle w:val="NoSpacing"/>
        <w:rPr>
          <w:rStyle w:val="Strong"/>
          <w:b w:val="0"/>
          <w:bCs w:val="0"/>
          <w:i/>
          <w:iCs/>
          <w:sz w:val="32"/>
          <w:szCs w:val="32"/>
        </w:rPr>
      </w:pPr>
      <w:r w:rsidRPr="00617955">
        <w:rPr>
          <w:rStyle w:val="Strong"/>
          <w:b w:val="0"/>
          <w:bCs w:val="0"/>
          <w:i/>
          <w:iCs/>
          <w:sz w:val="32"/>
          <w:szCs w:val="32"/>
        </w:rPr>
        <w:t>Time taken for loading check</w:t>
      </w:r>
      <w:r w:rsidR="003934F1" w:rsidRPr="00617955">
        <w:rPr>
          <w:rStyle w:val="Strong"/>
          <w:b w:val="0"/>
          <w:bCs w:val="0"/>
          <w:i/>
          <w:iCs/>
          <w:sz w:val="32"/>
          <w:szCs w:val="32"/>
        </w:rPr>
        <w:t xml:space="preserve">point </w:t>
      </w:r>
      <w:r w:rsidRPr="00617955">
        <w:rPr>
          <w:rStyle w:val="Strong"/>
          <w:b w:val="0"/>
          <w:bCs w:val="0"/>
          <w:i/>
          <w:iCs/>
          <w:sz w:val="32"/>
          <w:szCs w:val="32"/>
        </w:rPr>
        <w:t>shards is approx. 2 seconds (1.02 second per iteration for 2 iterations).</w:t>
      </w:r>
    </w:p>
    <w:p w14:paraId="31FEB0DE" w14:textId="77777777" w:rsidR="00CF3630" w:rsidRPr="00617955" w:rsidRDefault="00CF3630" w:rsidP="00B06626">
      <w:pPr>
        <w:pStyle w:val="NoSpacing"/>
        <w:rPr>
          <w:rStyle w:val="Strong"/>
          <w:b w:val="0"/>
          <w:bCs w:val="0"/>
          <w:i/>
          <w:iCs/>
          <w:sz w:val="32"/>
          <w:szCs w:val="32"/>
        </w:rPr>
      </w:pPr>
    </w:p>
    <w:p w14:paraId="5D4D4624" w14:textId="0037BC2A" w:rsidR="00CF3630" w:rsidRPr="00617955" w:rsidRDefault="00CF3630" w:rsidP="00B06626">
      <w:pPr>
        <w:pStyle w:val="NoSpacing"/>
        <w:rPr>
          <w:rStyle w:val="Strong"/>
          <w:b w:val="0"/>
          <w:bCs w:val="0"/>
          <w:i/>
          <w:iCs/>
          <w:sz w:val="32"/>
          <w:szCs w:val="32"/>
        </w:rPr>
      </w:pPr>
      <w:r w:rsidRPr="00617955">
        <w:rPr>
          <w:rStyle w:val="Strong"/>
          <w:b w:val="0"/>
          <w:bCs w:val="0"/>
          <w:i/>
          <w:iCs/>
          <w:sz w:val="32"/>
          <w:szCs w:val="32"/>
        </w:rPr>
        <w:t>2.</w:t>
      </w:r>
      <w:r w:rsidRPr="00617955">
        <w:rPr>
          <w:b/>
          <w:bCs/>
          <w:i/>
          <w:iCs/>
          <w:sz w:val="32"/>
          <w:szCs w:val="32"/>
        </w:rPr>
        <w:t xml:space="preserve">  </w:t>
      </w:r>
      <w:r w:rsidRPr="00617955">
        <w:rPr>
          <w:rStyle w:val="Strong"/>
          <w:b w:val="0"/>
          <w:bCs w:val="0"/>
          <w:i/>
          <w:iCs/>
          <w:sz w:val="32"/>
          <w:szCs w:val="32"/>
        </w:rPr>
        <w:t xml:space="preserve"> What are the implications of intel’s advance vector extensions (AV</w:t>
      </w:r>
      <w:r w:rsidR="008A79D2" w:rsidRPr="00617955">
        <w:rPr>
          <w:rStyle w:val="Strong"/>
          <w:b w:val="0"/>
          <w:bCs w:val="0"/>
          <w:i/>
          <w:iCs/>
          <w:sz w:val="32"/>
          <w:szCs w:val="32"/>
        </w:rPr>
        <w:t>X-512) on performance, and which series fully support this feature?</w:t>
      </w:r>
    </w:p>
    <w:p w14:paraId="2F4FFA2E" w14:textId="77777777" w:rsidR="00CF3630" w:rsidRDefault="00CF3630" w:rsidP="00B06626">
      <w:pPr>
        <w:pStyle w:val="NoSpacing"/>
        <w:rPr>
          <w:rStyle w:val="Strong"/>
          <w:sz w:val="28"/>
          <w:szCs w:val="28"/>
        </w:rPr>
      </w:pPr>
    </w:p>
    <w:p w14:paraId="16B144F7" w14:textId="1301FADC" w:rsidR="00CF3630" w:rsidRDefault="008A79D2" w:rsidP="00B06626">
      <w:pPr>
        <w:pStyle w:val="NoSpacing"/>
        <w:rPr>
          <w:rStyle w:val="Strong"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E017C0C" wp14:editId="6170947A">
            <wp:extent cx="5943600" cy="2084705"/>
            <wp:effectExtent l="0" t="0" r="0" b="0"/>
            <wp:docPr id="3768974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97441" name="Picture 3768974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9D4E" w14:textId="5B0330A3" w:rsidR="00CF3630" w:rsidRDefault="00CF3630" w:rsidP="00B06626">
      <w:pPr>
        <w:pStyle w:val="NoSpacing"/>
        <w:rPr>
          <w:rStyle w:val="Strong"/>
          <w:sz w:val="28"/>
          <w:szCs w:val="28"/>
        </w:rPr>
      </w:pPr>
    </w:p>
    <w:p w14:paraId="527E60AC" w14:textId="7997DA0F" w:rsidR="001729FE" w:rsidRPr="00617955" w:rsidRDefault="008A79D2" w:rsidP="00B06626">
      <w:pPr>
        <w:pStyle w:val="NoSpacing"/>
        <w:rPr>
          <w:rStyle w:val="Strong"/>
          <w:b w:val="0"/>
          <w:bCs w:val="0"/>
          <w:i/>
          <w:iCs/>
          <w:sz w:val="32"/>
          <w:szCs w:val="32"/>
        </w:rPr>
      </w:pPr>
      <w:r w:rsidRPr="00617955">
        <w:rPr>
          <w:rStyle w:val="Strong"/>
          <w:b w:val="0"/>
          <w:bCs w:val="0"/>
          <w:i/>
          <w:iCs/>
          <w:sz w:val="32"/>
          <w:szCs w:val="32"/>
        </w:rPr>
        <w:t>TIME TAKEN: [00.02&lt;00.00, 1.03S/IT]</w:t>
      </w:r>
    </w:p>
    <w:p w14:paraId="69C92CEF" w14:textId="65CDAB15" w:rsidR="008A79D2" w:rsidRPr="00617955" w:rsidRDefault="008A79D2" w:rsidP="00B06626">
      <w:pPr>
        <w:pStyle w:val="NoSpacing"/>
        <w:rPr>
          <w:rStyle w:val="Strong"/>
          <w:b w:val="0"/>
          <w:bCs w:val="0"/>
          <w:i/>
          <w:iCs/>
          <w:sz w:val="32"/>
          <w:szCs w:val="32"/>
        </w:rPr>
      </w:pPr>
      <w:r w:rsidRPr="00617955">
        <w:rPr>
          <w:rStyle w:val="Strong"/>
          <w:b w:val="0"/>
          <w:bCs w:val="0"/>
          <w:i/>
          <w:iCs/>
          <w:sz w:val="32"/>
          <w:szCs w:val="32"/>
        </w:rPr>
        <w:t xml:space="preserve"> </w:t>
      </w:r>
    </w:p>
    <w:p w14:paraId="2D6851E7" w14:textId="014E9167" w:rsidR="008A79D2" w:rsidRPr="00617955" w:rsidRDefault="008A79D2" w:rsidP="00B06626">
      <w:pPr>
        <w:pStyle w:val="NoSpacing"/>
        <w:rPr>
          <w:rStyle w:val="Strong"/>
          <w:b w:val="0"/>
          <w:bCs w:val="0"/>
          <w:i/>
          <w:iCs/>
          <w:sz w:val="32"/>
          <w:szCs w:val="32"/>
        </w:rPr>
      </w:pPr>
      <w:r w:rsidRPr="00617955">
        <w:rPr>
          <w:rStyle w:val="Strong"/>
          <w:b w:val="0"/>
          <w:bCs w:val="0"/>
          <w:i/>
          <w:iCs/>
          <w:sz w:val="32"/>
          <w:szCs w:val="32"/>
        </w:rPr>
        <w:t>Time taken for loading check</w:t>
      </w:r>
      <w:r w:rsidR="003934F1" w:rsidRPr="00617955">
        <w:rPr>
          <w:rStyle w:val="Strong"/>
          <w:b w:val="0"/>
          <w:bCs w:val="0"/>
          <w:i/>
          <w:iCs/>
          <w:sz w:val="32"/>
          <w:szCs w:val="32"/>
        </w:rPr>
        <w:t>point</w:t>
      </w:r>
      <w:r w:rsidRPr="00617955">
        <w:rPr>
          <w:rStyle w:val="Strong"/>
          <w:b w:val="0"/>
          <w:bCs w:val="0"/>
          <w:i/>
          <w:iCs/>
          <w:sz w:val="32"/>
          <w:szCs w:val="32"/>
        </w:rPr>
        <w:t xml:space="preserve"> shards is approx. 2 seconds</w:t>
      </w:r>
      <w:r w:rsidR="003934F1" w:rsidRPr="00617955">
        <w:rPr>
          <w:rStyle w:val="Strong"/>
          <w:b w:val="0"/>
          <w:bCs w:val="0"/>
          <w:i/>
          <w:iCs/>
          <w:sz w:val="32"/>
          <w:szCs w:val="32"/>
        </w:rPr>
        <w:t xml:space="preserve"> </w:t>
      </w:r>
      <w:r w:rsidRPr="00617955">
        <w:rPr>
          <w:rStyle w:val="Strong"/>
          <w:b w:val="0"/>
          <w:bCs w:val="0"/>
          <w:i/>
          <w:iCs/>
          <w:sz w:val="32"/>
          <w:szCs w:val="32"/>
        </w:rPr>
        <w:t>(1.03 second per iteration for 2 iterations).</w:t>
      </w:r>
    </w:p>
    <w:p w14:paraId="549E5FE7" w14:textId="77777777" w:rsidR="003934F1" w:rsidRPr="00617955" w:rsidRDefault="003934F1" w:rsidP="00B06626">
      <w:pPr>
        <w:pStyle w:val="NoSpacing"/>
        <w:rPr>
          <w:rStyle w:val="Strong"/>
          <w:b w:val="0"/>
          <w:bCs w:val="0"/>
          <w:i/>
          <w:iCs/>
          <w:sz w:val="32"/>
          <w:szCs w:val="32"/>
        </w:rPr>
      </w:pPr>
    </w:p>
    <w:p w14:paraId="7A88D1AA" w14:textId="3DFDE81E" w:rsidR="003934F1" w:rsidRPr="00617955" w:rsidRDefault="008A79D2" w:rsidP="00B06626">
      <w:pPr>
        <w:pStyle w:val="NoSpacing"/>
        <w:rPr>
          <w:rStyle w:val="Strong"/>
          <w:b w:val="0"/>
          <w:bCs w:val="0"/>
          <w:i/>
          <w:iCs/>
          <w:sz w:val="32"/>
          <w:szCs w:val="32"/>
        </w:rPr>
      </w:pPr>
      <w:r w:rsidRPr="00617955">
        <w:rPr>
          <w:rStyle w:val="Strong"/>
          <w:b w:val="0"/>
          <w:bCs w:val="0"/>
          <w:i/>
          <w:iCs/>
          <w:sz w:val="32"/>
          <w:szCs w:val="32"/>
        </w:rPr>
        <w:lastRenderedPageBreak/>
        <w:t>3.</w:t>
      </w:r>
      <w:r w:rsidR="003934F1" w:rsidRPr="00617955">
        <w:rPr>
          <w:rStyle w:val="Strong"/>
          <w:b w:val="0"/>
          <w:bCs w:val="0"/>
          <w:i/>
          <w:iCs/>
          <w:sz w:val="32"/>
          <w:szCs w:val="32"/>
        </w:rPr>
        <w:t xml:space="preserve">  How does the intel Xeon silver differ from the gold series in terms of performance and features?</w:t>
      </w:r>
    </w:p>
    <w:p w14:paraId="76E80467" w14:textId="77777777" w:rsidR="003934F1" w:rsidRPr="00617955" w:rsidRDefault="003934F1" w:rsidP="00B06626">
      <w:pPr>
        <w:pStyle w:val="NoSpacing"/>
        <w:rPr>
          <w:rStyle w:val="Strong"/>
          <w:b w:val="0"/>
          <w:bCs w:val="0"/>
          <w:i/>
          <w:iCs/>
          <w:sz w:val="32"/>
          <w:szCs w:val="32"/>
        </w:rPr>
      </w:pPr>
    </w:p>
    <w:p w14:paraId="6A4C291A" w14:textId="0A55040B" w:rsidR="008A79D2" w:rsidRDefault="003934F1" w:rsidP="00B06626">
      <w:pPr>
        <w:pStyle w:val="NoSpacing"/>
        <w:rPr>
          <w:rStyle w:val="Strong"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AFEC7EC" wp14:editId="32360C87">
            <wp:extent cx="5943600" cy="2702560"/>
            <wp:effectExtent l="0" t="0" r="0" b="2540"/>
            <wp:docPr id="11475977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97700" name="Picture 11475977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7DE3" w14:textId="77777777" w:rsidR="008A79D2" w:rsidRDefault="008A79D2" w:rsidP="00B06626">
      <w:pPr>
        <w:pStyle w:val="NoSpacing"/>
        <w:rPr>
          <w:rStyle w:val="Strong"/>
          <w:sz w:val="28"/>
          <w:szCs w:val="28"/>
        </w:rPr>
      </w:pPr>
    </w:p>
    <w:p w14:paraId="3A5D5906" w14:textId="539F6DE5" w:rsidR="003934F1" w:rsidRPr="00617955" w:rsidRDefault="003934F1" w:rsidP="00B06626">
      <w:pPr>
        <w:pStyle w:val="NoSpacing"/>
        <w:rPr>
          <w:rStyle w:val="Strong"/>
          <w:b w:val="0"/>
          <w:bCs w:val="0"/>
          <w:i/>
          <w:iCs/>
          <w:sz w:val="32"/>
          <w:szCs w:val="32"/>
        </w:rPr>
      </w:pPr>
      <w:r w:rsidRPr="00617955">
        <w:rPr>
          <w:rStyle w:val="Strong"/>
          <w:b w:val="0"/>
          <w:bCs w:val="0"/>
          <w:i/>
          <w:iCs/>
          <w:sz w:val="32"/>
          <w:szCs w:val="32"/>
        </w:rPr>
        <w:t>TIME TAKEN: [00.02&lt;00.00,1.05s/it]</w:t>
      </w:r>
    </w:p>
    <w:p w14:paraId="2E208B93" w14:textId="77777777" w:rsidR="003934F1" w:rsidRPr="00617955" w:rsidRDefault="003934F1" w:rsidP="00B06626">
      <w:pPr>
        <w:pStyle w:val="NoSpacing"/>
        <w:rPr>
          <w:rStyle w:val="Strong"/>
          <w:b w:val="0"/>
          <w:bCs w:val="0"/>
          <w:i/>
          <w:iCs/>
          <w:sz w:val="32"/>
          <w:szCs w:val="32"/>
        </w:rPr>
      </w:pPr>
    </w:p>
    <w:p w14:paraId="150F5652" w14:textId="21A79670" w:rsidR="003934F1" w:rsidRPr="00617955" w:rsidRDefault="003934F1" w:rsidP="00B06626">
      <w:pPr>
        <w:pStyle w:val="NoSpacing"/>
        <w:rPr>
          <w:rStyle w:val="Strong"/>
          <w:b w:val="0"/>
          <w:bCs w:val="0"/>
          <w:i/>
          <w:iCs/>
          <w:sz w:val="32"/>
          <w:szCs w:val="32"/>
        </w:rPr>
      </w:pPr>
      <w:r w:rsidRPr="00617955">
        <w:rPr>
          <w:rStyle w:val="Strong"/>
          <w:b w:val="0"/>
          <w:bCs w:val="0"/>
          <w:i/>
          <w:iCs/>
          <w:sz w:val="32"/>
          <w:szCs w:val="32"/>
        </w:rPr>
        <w:t>Time taken for loading checkpoint shards is approx. 2 seconds (1.05 second per iteration for 2 iterations).</w:t>
      </w:r>
    </w:p>
    <w:p w14:paraId="26BF727A" w14:textId="65E312D3" w:rsidR="00312704" w:rsidRPr="00617955" w:rsidRDefault="00312704" w:rsidP="00B06626">
      <w:pPr>
        <w:pStyle w:val="NoSpacing"/>
        <w:rPr>
          <w:rStyle w:val="Strong"/>
          <w:b w:val="0"/>
          <w:bCs w:val="0"/>
          <w:i/>
          <w:iCs/>
          <w:sz w:val="32"/>
          <w:szCs w:val="32"/>
        </w:rPr>
      </w:pPr>
    </w:p>
    <w:p w14:paraId="3E635CFA" w14:textId="46FFF9FF" w:rsidR="003934F1" w:rsidRPr="00617955" w:rsidRDefault="00312704" w:rsidP="00B06626">
      <w:pPr>
        <w:pStyle w:val="NoSpacing"/>
        <w:rPr>
          <w:rStyle w:val="Strong"/>
          <w:b w:val="0"/>
          <w:bCs w:val="0"/>
          <w:i/>
          <w:iCs/>
          <w:sz w:val="32"/>
          <w:szCs w:val="32"/>
        </w:rPr>
      </w:pPr>
      <w:r w:rsidRPr="00617955">
        <w:rPr>
          <w:rStyle w:val="Strong"/>
          <w:b w:val="0"/>
          <w:bCs w:val="0"/>
          <w:i/>
          <w:iCs/>
          <w:sz w:val="32"/>
          <w:szCs w:val="32"/>
        </w:rPr>
        <w:t>4.</w:t>
      </w:r>
      <w:r w:rsidR="003934F1" w:rsidRPr="00617955">
        <w:rPr>
          <w:rStyle w:val="Strong"/>
          <w:b w:val="0"/>
          <w:bCs w:val="0"/>
          <w:i/>
          <w:iCs/>
          <w:sz w:val="32"/>
          <w:szCs w:val="32"/>
        </w:rPr>
        <w:t xml:space="preserve"> Ho</w:t>
      </w:r>
      <w:r w:rsidRPr="00617955">
        <w:rPr>
          <w:rStyle w:val="Strong"/>
          <w:b w:val="0"/>
          <w:bCs w:val="0"/>
          <w:i/>
          <w:iCs/>
          <w:sz w:val="32"/>
          <w:szCs w:val="32"/>
        </w:rPr>
        <w:t xml:space="preserve">w </w:t>
      </w:r>
      <w:r w:rsidR="003934F1" w:rsidRPr="00617955">
        <w:rPr>
          <w:rStyle w:val="Strong"/>
          <w:b w:val="0"/>
          <w:bCs w:val="0"/>
          <w:i/>
          <w:iCs/>
          <w:sz w:val="32"/>
          <w:szCs w:val="32"/>
        </w:rPr>
        <w:t xml:space="preserve">does the memory bandwidth differ between intel Xeon silver and </w:t>
      </w:r>
      <w:r w:rsidRPr="00617955">
        <w:rPr>
          <w:rStyle w:val="Strong"/>
          <w:b w:val="0"/>
          <w:bCs w:val="0"/>
          <w:i/>
          <w:iCs/>
          <w:sz w:val="32"/>
          <w:szCs w:val="32"/>
        </w:rPr>
        <w:t xml:space="preserve">    </w:t>
      </w:r>
      <w:r w:rsidR="003934F1" w:rsidRPr="00617955">
        <w:rPr>
          <w:rStyle w:val="Strong"/>
          <w:b w:val="0"/>
          <w:bCs w:val="0"/>
          <w:i/>
          <w:iCs/>
          <w:sz w:val="32"/>
          <w:szCs w:val="32"/>
        </w:rPr>
        <w:t>platinum series processors?</w:t>
      </w:r>
    </w:p>
    <w:p w14:paraId="5EB1BBEC" w14:textId="77777777" w:rsidR="003934F1" w:rsidRDefault="003934F1" w:rsidP="00B06626">
      <w:pPr>
        <w:pStyle w:val="NoSpacing"/>
        <w:rPr>
          <w:rStyle w:val="Strong"/>
          <w:sz w:val="28"/>
          <w:szCs w:val="28"/>
        </w:rPr>
      </w:pPr>
    </w:p>
    <w:p w14:paraId="4C4C7886" w14:textId="3D04F9E3" w:rsidR="003934F1" w:rsidRDefault="003934F1" w:rsidP="00B06626">
      <w:pPr>
        <w:pStyle w:val="NoSpacing"/>
        <w:rPr>
          <w:rStyle w:val="Strong"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2F34E5D" wp14:editId="62B801CB">
            <wp:extent cx="5943600" cy="2254685"/>
            <wp:effectExtent l="0" t="0" r="0" b="0"/>
            <wp:docPr id="2138413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1341" name="Picture 2138413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752" cy="225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F495" w14:textId="77777777" w:rsidR="008A79D2" w:rsidRDefault="008A79D2" w:rsidP="00B06626">
      <w:pPr>
        <w:pStyle w:val="NoSpacing"/>
        <w:rPr>
          <w:rStyle w:val="Strong"/>
          <w:sz w:val="28"/>
          <w:szCs w:val="28"/>
        </w:rPr>
      </w:pPr>
    </w:p>
    <w:p w14:paraId="19FA8869" w14:textId="7B866451" w:rsidR="00B06626" w:rsidRPr="00617955" w:rsidRDefault="003934F1">
      <w:pPr>
        <w:rPr>
          <w:rStyle w:val="Strong"/>
          <w:b w:val="0"/>
          <w:bCs w:val="0"/>
          <w:i/>
          <w:iCs/>
          <w:sz w:val="32"/>
          <w:szCs w:val="32"/>
        </w:rPr>
      </w:pPr>
      <w:r w:rsidRPr="00617955">
        <w:rPr>
          <w:rStyle w:val="Strong"/>
          <w:b w:val="0"/>
          <w:bCs w:val="0"/>
          <w:i/>
          <w:iCs/>
          <w:sz w:val="32"/>
          <w:szCs w:val="32"/>
        </w:rPr>
        <w:lastRenderedPageBreak/>
        <w:t xml:space="preserve">TIME TAKEN: </w:t>
      </w:r>
      <w:r w:rsidR="00C2550B" w:rsidRPr="00617955">
        <w:rPr>
          <w:rStyle w:val="Strong"/>
          <w:b w:val="0"/>
          <w:bCs w:val="0"/>
          <w:i/>
          <w:iCs/>
          <w:sz w:val="32"/>
          <w:szCs w:val="32"/>
        </w:rPr>
        <w:t>[</w:t>
      </w:r>
      <w:r w:rsidRPr="00617955">
        <w:rPr>
          <w:rStyle w:val="Strong"/>
          <w:b w:val="0"/>
          <w:bCs w:val="0"/>
          <w:i/>
          <w:iCs/>
          <w:sz w:val="32"/>
          <w:szCs w:val="32"/>
        </w:rPr>
        <w:t>00.02</w:t>
      </w:r>
      <w:r w:rsidR="00C2550B" w:rsidRPr="00617955">
        <w:rPr>
          <w:rStyle w:val="Strong"/>
          <w:b w:val="0"/>
          <w:bCs w:val="0"/>
          <w:i/>
          <w:iCs/>
          <w:sz w:val="32"/>
          <w:szCs w:val="32"/>
        </w:rPr>
        <w:t>&lt;00.00, 1.06s/it]</w:t>
      </w:r>
    </w:p>
    <w:p w14:paraId="3AFAF67D" w14:textId="77777777" w:rsidR="00C2550B" w:rsidRPr="00617955" w:rsidRDefault="00C2550B">
      <w:pPr>
        <w:rPr>
          <w:rStyle w:val="Strong"/>
          <w:b w:val="0"/>
          <w:bCs w:val="0"/>
          <w:i/>
          <w:iCs/>
          <w:sz w:val="32"/>
          <w:szCs w:val="32"/>
        </w:rPr>
      </w:pPr>
    </w:p>
    <w:p w14:paraId="4371114A" w14:textId="579AC976" w:rsidR="00C2550B" w:rsidRPr="00617955" w:rsidRDefault="00C2550B">
      <w:pPr>
        <w:rPr>
          <w:rStyle w:val="Strong"/>
          <w:b w:val="0"/>
          <w:bCs w:val="0"/>
          <w:i/>
          <w:iCs/>
          <w:sz w:val="32"/>
          <w:szCs w:val="32"/>
        </w:rPr>
      </w:pPr>
      <w:r w:rsidRPr="00617955">
        <w:rPr>
          <w:rStyle w:val="Strong"/>
          <w:b w:val="0"/>
          <w:bCs w:val="0"/>
          <w:i/>
          <w:iCs/>
          <w:sz w:val="32"/>
          <w:szCs w:val="32"/>
        </w:rPr>
        <w:t>Time taken for loading checkpoint shards is approx. 2 seconds (1.06 second per iteration for 2 iterations).</w:t>
      </w:r>
    </w:p>
    <w:p w14:paraId="05AF2FA9" w14:textId="77777777" w:rsidR="00C2550B" w:rsidRPr="00617955" w:rsidRDefault="00C2550B">
      <w:pPr>
        <w:rPr>
          <w:rStyle w:val="Strong"/>
          <w:b w:val="0"/>
          <w:bCs w:val="0"/>
          <w:i/>
          <w:iCs/>
          <w:sz w:val="32"/>
          <w:szCs w:val="32"/>
        </w:rPr>
      </w:pPr>
    </w:p>
    <w:p w14:paraId="78B4421B" w14:textId="5E16F6AD" w:rsidR="00C2550B" w:rsidRDefault="00C2550B">
      <w:pPr>
        <w:rPr>
          <w:rStyle w:val="Strong"/>
          <w:sz w:val="28"/>
          <w:szCs w:val="28"/>
        </w:rPr>
      </w:pPr>
      <w:r w:rsidRPr="00617955">
        <w:rPr>
          <w:rStyle w:val="Strong"/>
          <w:b w:val="0"/>
          <w:bCs w:val="0"/>
          <w:i/>
          <w:iCs/>
          <w:sz w:val="32"/>
          <w:szCs w:val="32"/>
        </w:rPr>
        <w:t>5. Tell me about intel Xeon scalable processors</w:t>
      </w:r>
      <w:r>
        <w:rPr>
          <w:rStyle w:val="Strong"/>
          <w:sz w:val="28"/>
          <w:szCs w:val="28"/>
        </w:rPr>
        <w:t>.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7C270BCF" wp14:editId="34F53BC2">
            <wp:extent cx="5943600" cy="4107180"/>
            <wp:effectExtent l="0" t="0" r="0" b="7620"/>
            <wp:docPr id="16378629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62913" name="Picture 16378629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4B05" w14:textId="728D620F" w:rsidR="00625ABC" w:rsidRDefault="00625ABC" w:rsidP="00C2550B">
      <w:pPr>
        <w:pStyle w:val="NoSpacing"/>
        <w:rPr>
          <w:rStyle w:val="Strong"/>
          <w:sz w:val="28"/>
          <w:szCs w:val="28"/>
        </w:rPr>
      </w:pPr>
    </w:p>
    <w:p w14:paraId="1708871F" w14:textId="0F6632F4" w:rsidR="00625ABC" w:rsidRPr="00617955" w:rsidRDefault="00C2550B" w:rsidP="00C2550B">
      <w:pPr>
        <w:pStyle w:val="NoSpacing"/>
        <w:rPr>
          <w:rStyle w:val="Strong"/>
          <w:b w:val="0"/>
          <w:bCs w:val="0"/>
          <w:i/>
          <w:iCs/>
          <w:sz w:val="32"/>
          <w:szCs w:val="32"/>
        </w:rPr>
      </w:pPr>
      <w:r w:rsidRPr="00617955">
        <w:rPr>
          <w:rStyle w:val="Strong"/>
          <w:b w:val="0"/>
          <w:bCs w:val="0"/>
          <w:i/>
          <w:iCs/>
          <w:sz w:val="32"/>
          <w:szCs w:val="32"/>
        </w:rPr>
        <w:t>TIME TAKEN: [00.02&lt;00.00, 1,01it/s]</w:t>
      </w:r>
    </w:p>
    <w:p w14:paraId="2597D6AA" w14:textId="6E4C5B20" w:rsidR="00C2550B" w:rsidRPr="00617955" w:rsidRDefault="00C2550B" w:rsidP="00C2550B">
      <w:pPr>
        <w:pStyle w:val="NoSpacing"/>
        <w:rPr>
          <w:rStyle w:val="Strong"/>
          <w:b w:val="0"/>
          <w:bCs w:val="0"/>
          <w:i/>
          <w:iCs/>
          <w:sz w:val="32"/>
          <w:szCs w:val="32"/>
        </w:rPr>
      </w:pPr>
    </w:p>
    <w:p w14:paraId="6F1F146B" w14:textId="0868C837" w:rsidR="00C2550B" w:rsidRPr="00617955" w:rsidRDefault="00C2550B" w:rsidP="00C2550B">
      <w:pPr>
        <w:pStyle w:val="NoSpacing"/>
        <w:rPr>
          <w:rStyle w:val="Strong"/>
          <w:b w:val="0"/>
          <w:bCs w:val="0"/>
          <w:i/>
          <w:iCs/>
          <w:sz w:val="32"/>
          <w:szCs w:val="32"/>
        </w:rPr>
      </w:pPr>
      <w:r w:rsidRPr="00617955">
        <w:rPr>
          <w:rStyle w:val="Strong"/>
          <w:b w:val="0"/>
          <w:bCs w:val="0"/>
          <w:i/>
          <w:iCs/>
          <w:sz w:val="32"/>
          <w:szCs w:val="32"/>
        </w:rPr>
        <w:t>Time taken for loading checkpoint shards</w:t>
      </w:r>
      <w:r w:rsidR="00D27CD8" w:rsidRPr="00617955">
        <w:rPr>
          <w:rStyle w:val="Strong"/>
          <w:b w:val="0"/>
          <w:bCs w:val="0"/>
          <w:i/>
          <w:iCs/>
          <w:sz w:val="32"/>
          <w:szCs w:val="32"/>
        </w:rPr>
        <w:t xml:space="preserve"> is approx. 2 seconds (1.01 seconds per iteration for 2 iterations).</w:t>
      </w:r>
    </w:p>
    <w:p w14:paraId="734CD78A" w14:textId="22E5A08B" w:rsidR="001D50D4" w:rsidRPr="00617955" w:rsidRDefault="001D50D4" w:rsidP="00C2550B">
      <w:pPr>
        <w:pStyle w:val="NoSpacing"/>
        <w:rPr>
          <w:rStyle w:val="Strong"/>
          <w:b w:val="0"/>
          <w:bCs w:val="0"/>
          <w:i/>
          <w:iCs/>
          <w:sz w:val="32"/>
          <w:szCs w:val="32"/>
        </w:rPr>
      </w:pPr>
    </w:p>
    <w:p w14:paraId="480E0BAA" w14:textId="77777777" w:rsidR="000824EC" w:rsidRDefault="000824EC">
      <w:pPr>
        <w:rPr>
          <w:rStyle w:val="Strong"/>
          <w:sz w:val="28"/>
          <w:szCs w:val="28"/>
        </w:rPr>
      </w:pPr>
      <w:r w:rsidRPr="000824EC">
        <w:rPr>
          <w:rStyle w:val="Strong"/>
          <w:sz w:val="28"/>
          <w:szCs w:val="28"/>
          <w:u w:val="single"/>
        </w:rPr>
        <w:t>FINETUNING</w:t>
      </w:r>
      <w:r>
        <w:rPr>
          <w:rStyle w:val="Strong"/>
          <w:sz w:val="28"/>
          <w:szCs w:val="28"/>
        </w:rPr>
        <w:t>:</w:t>
      </w:r>
    </w:p>
    <w:p w14:paraId="1C36686B" w14:textId="77777777" w:rsidR="000824EC" w:rsidRDefault="000824EC">
      <w:pPr>
        <w:rPr>
          <w:rStyle w:val="Strong"/>
          <w:sz w:val="28"/>
          <w:szCs w:val="28"/>
        </w:rPr>
      </w:pPr>
    </w:p>
    <w:p w14:paraId="30365155" w14:textId="025EE7C8" w:rsidR="000824EC" w:rsidRDefault="000824EC" w:rsidP="000824EC">
      <w:pPr>
        <w:rPr>
          <w:rStyle w:val="Strong"/>
          <w:b w:val="0"/>
          <w:bCs w:val="0"/>
          <w:i/>
          <w:iCs/>
          <w:sz w:val="32"/>
          <w:szCs w:val="32"/>
        </w:rPr>
      </w:pPr>
      <w:r>
        <w:rPr>
          <w:rStyle w:val="Strong"/>
          <w:b w:val="0"/>
          <w:bCs w:val="0"/>
          <w:i/>
          <w:iCs/>
          <w:sz w:val="32"/>
          <w:szCs w:val="32"/>
        </w:rPr>
        <w:t>Finetuning help in modifying the model by making small changes to it.</w:t>
      </w:r>
    </w:p>
    <w:p w14:paraId="5F6E8C7F" w14:textId="058B1C05" w:rsidR="000824EC" w:rsidRDefault="000824EC" w:rsidP="000824EC">
      <w:pPr>
        <w:rPr>
          <w:rStyle w:val="Strong"/>
          <w:b w:val="0"/>
          <w:bCs w:val="0"/>
          <w:i/>
          <w:iCs/>
          <w:sz w:val="32"/>
          <w:szCs w:val="32"/>
        </w:rPr>
      </w:pPr>
      <w:r>
        <w:rPr>
          <w:rStyle w:val="Strong"/>
          <w:b w:val="0"/>
          <w:bCs w:val="0"/>
          <w:i/>
          <w:iCs/>
          <w:sz w:val="32"/>
          <w:szCs w:val="32"/>
        </w:rPr>
        <w:lastRenderedPageBreak/>
        <w:t xml:space="preserve">For finetuning our </w:t>
      </w:r>
      <w:r w:rsidR="0082687D">
        <w:rPr>
          <w:rStyle w:val="Strong"/>
          <w:b w:val="0"/>
          <w:bCs w:val="0"/>
          <w:i/>
          <w:iCs/>
          <w:sz w:val="32"/>
          <w:szCs w:val="32"/>
        </w:rPr>
        <w:t>model,</w:t>
      </w:r>
      <w:r>
        <w:rPr>
          <w:rStyle w:val="Strong"/>
          <w:b w:val="0"/>
          <w:bCs w:val="0"/>
          <w:i/>
          <w:iCs/>
          <w:sz w:val="32"/>
          <w:szCs w:val="32"/>
        </w:rPr>
        <w:t xml:space="preserve"> we use intel extension for transformers</w:t>
      </w:r>
      <w:r w:rsidR="0082687D">
        <w:rPr>
          <w:rStyle w:val="Strong"/>
          <w:b w:val="0"/>
          <w:bCs w:val="0"/>
          <w:i/>
          <w:iCs/>
          <w:sz w:val="32"/>
          <w:szCs w:val="32"/>
        </w:rPr>
        <w:t>.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4C8F28D0" wp14:editId="7C4FCE81">
            <wp:extent cx="5943600" cy="1515649"/>
            <wp:effectExtent l="0" t="0" r="0" b="8890"/>
            <wp:docPr id="66766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65183" name="Picture 66766518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220" cy="151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BA6F" w14:textId="24C87DC5" w:rsidR="0082687D" w:rsidRDefault="0082687D" w:rsidP="000824EC">
      <w:pPr>
        <w:rPr>
          <w:rStyle w:val="Strong"/>
          <w:b w:val="0"/>
          <w:bCs w:val="0"/>
          <w:i/>
          <w:iCs/>
          <w:sz w:val="32"/>
          <w:szCs w:val="32"/>
        </w:rPr>
      </w:pPr>
      <w:r>
        <w:rPr>
          <w:rStyle w:val="Strong"/>
          <w:b w:val="0"/>
          <w:bCs w:val="0"/>
          <w:i/>
          <w:iCs/>
          <w:sz w:val="32"/>
          <w:szCs w:val="32"/>
        </w:rPr>
        <w:t xml:space="preserve"> </w:t>
      </w:r>
    </w:p>
    <w:p w14:paraId="683A9E65" w14:textId="43EEA170" w:rsidR="0082687D" w:rsidRPr="0082687D" w:rsidRDefault="0082687D" w:rsidP="000824EC">
      <w:pPr>
        <w:rPr>
          <w:rStyle w:val="Strong"/>
          <w:b w:val="0"/>
          <w:bCs w:val="0"/>
          <w:i/>
          <w:iCs/>
          <w:sz w:val="32"/>
          <w:szCs w:val="32"/>
        </w:rPr>
      </w:pPr>
      <w:r>
        <w:rPr>
          <w:rStyle w:val="Strong"/>
          <w:b w:val="0"/>
          <w:bCs w:val="0"/>
          <w:i/>
          <w:iCs/>
          <w:sz w:val="32"/>
          <w:szCs w:val="32"/>
        </w:rPr>
        <w:t>Time Taken: [89:41:36]</w:t>
      </w:r>
    </w:p>
    <w:p w14:paraId="327CD8AA" w14:textId="77777777" w:rsidR="000824EC" w:rsidRDefault="000824EC" w:rsidP="000824EC">
      <w:pPr>
        <w:rPr>
          <w:rStyle w:val="Strong"/>
          <w:sz w:val="40"/>
          <w:szCs w:val="40"/>
          <w:u w:val="single"/>
        </w:rPr>
      </w:pPr>
    </w:p>
    <w:p w14:paraId="22228F71" w14:textId="1EB34BC5" w:rsidR="001D50D4" w:rsidRPr="000824EC" w:rsidRDefault="001D50D4" w:rsidP="000824EC">
      <w:pPr>
        <w:rPr>
          <w:rStyle w:val="Strong"/>
          <w:sz w:val="28"/>
          <w:szCs w:val="28"/>
        </w:rPr>
      </w:pPr>
      <w:r w:rsidRPr="002479BB">
        <w:rPr>
          <w:rStyle w:val="Strong"/>
          <w:sz w:val="40"/>
          <w:szCs w:val="40"/>
          <w:u w:val="single"/>
        </w:rPr>
        <w:t>FEATURES OFFERED</w:t>
      </w:r>
      <w:r w:rsidRPr="00DB2C40">
        <w:rPr>
          <w:rStyle w:val="Strong"/>
          <w:sz w:val="40"/>
          <w:szCs w:val="40"/>
        </w:rPr>
        <w:t>:</w:t>
      </w:r>
      <w:r w:rsidR="00C5383C" w:rsidRPr="00DB2C40">
        <w:rPr>
          <w:rStyle w:val="Strong"/>
          <w:sz w:val="40"/>
          <w:szCs w:val="40"/>
        </w:rPr>
        <w:t xml:space="preserve"> </w:t>
      </w:r>
    </w:p>
    <w:p w14:paraId="65B9FA18" w14:textId="77777777" w:rsidR="00DE6F17" w:rsidRDefault="00DE6F17" w:rsidP="00DE6F17">
      <w:pPr>
        <w:pStyle w:val="NoSpacing"/>
        <w:rPr>
          <w:rStyle w:val="Strong"/>
          <w:sz w:val="32"/>
          <w:szCs w:val="32"/>
        </w:rPr>
      </w:pPr>
    </w:p>
    <w:p w14:paraId="6C4B7374" w14:textId="4BD25567" w:rsidR="00DE6F17" w:rsidRPr="00617955" w:rsidRDefault="00DE6F17" w:rsidP="00DE6F17">
      <w:pPr>
        <w:pStyle w:val="NoSpacing"/>
        <w:rPr>
          <w:rStyle w:val="Strong"/>
          <w:b w:val="0"/>
          <w:bCs w:val="0"/>
          <w:i/>
          <w:iCs/>
          <w:sz w:val="32"/>
          <w:szCs w:val="32"/>
        </w:rPr>
      </w:pPr>
      <w:r w:rsidRPr="00617955">
        <w:rPr>
          <w:rStyle w:val="Strong"/>
          <w:b w:val="0"/>
          <w:bCs w:val="0"/>
          <w:i/>
          <w:iCs/>
          <w:sz w:val="32"/>
          <w:szCs w:val="32"/>
        </w:rPr>
        <w:t xml:space="preserve">IDC Intel Developer Cloud provide access to advanced intel technologies and tools in a flexible, </w:t>
      </w:r>
      <w:r w:rsidR="0082687D" w:rsidRPr="00617955">
        <w:rPr>
          <w:rStyle w:val="Strong"/>
          <w:b w:val="0"/>
          <w:bCs w:val="0"/>
          <w:i/>
          <w:iCs/>
          <w:sz w:val="32"/>
          <w:szCs w:val="32"/>
        </w:rPr>
        <w:t>clo</w:t>
      </w:r>
      <w:r w:rsidR="0082687D">
        <w:rPr>
          <w:rStyle w:val="Strong"/>
          <w:b w:val="0"/>
          <w:bCs w:val="0"/>
          <w:i/>
          <w:iCs/>
          <w:sz w:val="32"/>
          <w:szCs w:val="32"/>
        </w:rPr>
        <w:t>ud-based</w:t>
      </w:r>
      <w:r w:rsidRPr="00617955">
        <w:rPr>
          <w:rStyle w:val="Strong"/>
          <w:b w:val="0"/>
          <w:bCs w:val="0"/>
          <w:i/>
          <w:iCs/>
          <w:sz w:val="32"/>
          <w:szCs w:val="32"/>
        </w:rPr>
        <w:t xml:space="preserve"> environment.</w:t>
      </w:r>
    </w:p>
    <w:p w14:paraId="733EFCA3" w14:textId="77777777" w:rsidR="00C5383C" w:rsidRPr="00617955" w:rsidRDefault="00C5383C" w:rsidP="00C2550B">
      <w:pPr>
        <w:pStyle w:val="NoSpacing"/>
        <w:rPr>
          <w:rStyle w:val="Strong"/>
          <w:b w:val="0"/>
          <w:bCs w:val="0"/>
          <w:i/>
          <w:iCs/>
          <w:sz w:val="32"/>
          <w:szCs w:val="32"/>
        </w:rPr>
      </w:pPr>
    </w:p>
    <w:p w14:paraId="5D1D68B9" w14:textId="7E68D172" w:rsidR="00C5383C" w:rsidRPr="00617955" w:rsidRDefault="00003AD9" w:rsidP="00DB2C40">
      <w:pPr>
        <w:pStyle w:val="NoSpacing"/>
        <w:rPr>
          <w:rStyle w:val="Strong"/>
          <w:b w:val="0"/>
          <w:bCs w:val="0"/>
          <w:i/>
          <w:iCs/>
          <w:sz w:val="32"/>
          <w:szCs w:val="32"/>
        </w:rPr>
      </w:pPr>
      <w:r w:rsidRPr="00617955">
        <w:rPr>
          <w:rStyle w:val="Strong"/>
          <w:b w:val="0"/>
          <w:bCs w:val="0"/>
          <w:i/>
          <w:iCs/>
          <w:sz w:val="32"/>
          <w:szCs w:val="32"/>
        </w:rPr>
        <w:t>I</w:t>
      </w:r>
      <w:r w:rsidR="00C5383C" w:rsidRPr="00617955">
        <w:rPr>
          <w:rStyle w:val="Strong"/>
          <w:b w:val="0"/>
          <w:bCs w:val="0"/>
          <w:i/>
          <w:iCs/>
          <w:sz w:val="32"/>
          <w:szCs w:val="32"/>
        </w:rPr>
        <w:t>ntel AI an</w:t>
      </w:r>
      <w:r w:rsidRPr="00617955">
        <w:rPr>
          <w:rStyle w:val="Strong"/>
          <w:b w:val="0"/>
          <w:bCs w:val="0"/>
          <w:i/>
          <w:iCs/>
          <w:sz w:val="32"/>
          <w:szCs w:val="32"/>
        </w:rPr>
        <w:t>alytics toolkit: O</w:t>
      </w:r>
      <w:r w:rsidR="00C5383C" w:rsidRPr="00617955">
        <w:rPr>
          <w:rStyle w:val="Strong"/>
          <w:b w:val="0"/>
          <w:bCs w:val="0"/>
          <w:i/>
          <w:iCs/>
          <w:sz w:val="32"/>
          <w:szCs w:val="32"/>
        </w:rPr>
        <w:t>ptimi</w:t>
      </w:r>
      <w:r w:rsidRPr="00617955">
        <w:rPr>
          <w:rStyle w:val="Strong"/>
          <w:b w:val="0"/>
          <w:bCs w:val="0"/>
          <w:i/>
          <w:iCs/>
          <w:sz w:val="32"/>
          <w:szCs w:val="32"/>
        </w:rPr>
        <w:t>z</w:t>
      </w:r>
      <w:r w:rsidR="00C5383C" w:rsidRPr="00617955">
        <w:rPr>
          <w:rStyle w:val="Strong"/>
          <w:b w:val="0"/>
          <w:bCs w:val="0"/>
          <w:i/>
          <w:iCs/>
          <w:sz w:val="32"/>
          <w:szCs w:val="32"/>
        </w:rPr>
        <w:t xml:space="preserve">e and </w:t>
      </w:r>
      <w:r w:rsidR="00DB2C40" w:rsidRPr="00617955">
        <w:rPr>
          <w:i/>
          <w:iCs/>
          <w:sz w:val="32"/>
          <w:szCs w:val="32"/>
        </w:rPr>
        <w:t>accelerate</w:t>
      </w:r>
      <w:r w:rsidR="00DB2C40" w:rsidRPr="00617955">
        <w:rPr>
          <w:b/>
          <w:bCs/>
          <w:i/>
          <w:iCs/>
          <w:sz w:val="32"/>
          <w:szCs w:val="32"/>
        </w:rPr>
        <w:t xml:space="preserve"> </w:t>
      </w:r>
      <w:r w:rsidR="00C5383C" w:rsidRPr="00617955">
        <w:rPr>
          <w:rStyle w:val="Strong"/>
          <w:b w:val="0"/>
          <w:bCs w:val="0"/>
          <w:i/>
          <w:iCs/>
          <w:sz w:val="32"/>
          <w:szCs w:val="32"/>
        </w:rPr>
        <w:t>AI workload</w:t>
      </w:r>
      <w:r w:rsidRPr="00617955">
        <w:rPr>
          <w:rStyle w:val="Strong"/>
          <w:b w:val="0"/>
          <w:bCs w:val="0"/>
          <w:i/>
          <w:iCs/>
          <w:sz w:val="32"/>
          <w:szCs w:val="32"/>
        </w:rPr>
        <w:t>s with tools for data analytic and machine learning.</w:t>
      </w:r>
    </w:p>
    <w:p w14:paraId="465FA156" w14:textId="7BD757FA" w:rsidR="001D50D4" w:rsidRPr="00617955" w:rsidRDefault="001D50D4" w:rsidP="001D50D4">
      <w:pPr>
        <w:pStyle w:val="NoSpacing"/>
        <w:numPr>
          <w:ilvl w:val="0"/>
          <w:numId w:val="26"/>
        </w:numPr>
        <w:rPr>
          <w:rStyle w:val="Strong"/>
          <w:b w:val="0"/>
          <w:bCs w:val="0"/>
          <w:i/>
          <w:iCs/>
          <w:sz w:val="32"/>
          <w:szCs w:val="32"/>
        </w:rPr>
      </w:pPr>
      <w:r w:rsidRPr="00617955">
        <w:rPr>
          <w:rStyle w:val="Strong"/>
          <w:b w:val="0"/>
          <w:bCs w:val="0"/>
          <w:i/>
          <w:iCs/>
          <w:sz w:val="32"/>
          <w:szCs w:val="32"/>
        </w:rPr>
        <w:t>Ready to use environments for AI development.</w:t>
      </w:r>
    </w:p>
    <w:p w14:paraId="6F9793B8" w14:textId="1CBC95C3" w:rsidR="001D50D4" w:rsidRPr="00617955" w:rsidRDefault="001D50D4" w:rsidP="001D50D4">
      <w:pPr>
        <w:pStyle w:val="NoSpacing"/>
        <w:numPr>
          <w:ilvl w:val="0"/>
          <w:numId w:val="26"/>
        </w:numPr>
        <w:rPr>
          <w:rStyle w:val="Strong"/>
          <w:b w:val="0"/>
          <w:bCs w:val="0"/>
          <w:i/>
          <w:iCs/>
          <w:sz w:val="32"/>
          <w:szCs w:val="32"/>
        </w:rPr>
      </w:pPr>
      <w:r w:rsidRPr="00617955">
        <w:rPr>
          <w:rStyle w:val="Strong"/>
          <w:b w:val="0"/>
          <w:bCs w:val="0"/>
          <w:i/>
          <w:iCs/>
          <w:sz w:val="32"/>
          <w:szCs w:val="32"/>
        </w:rPr>
        <w:t xml:space="preserve"> </w:t>
      </w:r>
      <w:r w:rsidR="00C5383C" w:rsidRPr="00617955">
        <w:rPr>
          <w:rStyle w:val="Strong"/>
          <w:b w:val="0"/>
          <w:bCs w:val="0"/>
          <w:i/>
          <w:iCs/>
          <w:sz w:val="32"/>
          <w:szCs w:val="32"/>
        </w:rPr>
        <w:t>Notebooks</w:t>
      </w:r>
      <w:r w:rsidRPr="00617955">
        <w:rPr>
          <w:rStyle w:val="Strong"/>
          <w:b w:val="0"/>
          <w:bCs w:val="0"/>
          <w:i/>
          <w:iCs/>
          <w:sz w:val="32"/>
          <w:szCs w:val="32"/>
        </w:rPr>
        <w:t xml:space="preserve"> PyTorch</w:t>
      </w:r>
      <w:r w:rsidR="00C5383C" w:rsidRPr="00617955">
        <w:rPr>
          <w:rStyle w:val="Strong"/>
          <w:b w:val="0"/>
          <w:bCs w:val="0"/>
          <w:i/>
          <w:iCs/>
          <w:sz w:val="32"/>
          <w:szCs w:val="32"/>
        </w:rPr>
        <w:t xml:space="preserve"> and other.</w:t>
      </w:r>
    </w:p>
    <w:p w14:paraId="2890010A" w14:textId="587C2C86" w:rsidR="00C5383C" w:rsidRPr="00617955" w:rsidRDefault="00C5383C" w:rsidP="001D50D4">
      <w:pPr>
        <w:pStyle w:val="NoSpacing"/>
        <w:numPr>
          <w:ilvl w:val="0"/>
          <w:numId w:val="26"/>
        </w:numPr>
        <w:rPr>
          <w:rStyle w:val="Strong"/>
          <w:b w:val="0"/>
          <w:bCs w:val="0"/>
          <w:i/>
          <w:iCs/>
          <w:sz w:val="32"/>
          <w:szCs w:val="32"/>
        </w:rPr>
      </w:pPr>
      <w:r w:rsidRPr="00617955">
        <w:rPr>
          <w:rStyle w:val="Strong"/>
          <w:b w:val="0"/>
          <w:bCs w:val="0"/>
          <w:i/>
          <w:iCs/>
          <w:sz w:val="32"/>
          <w:szCs w:val="32"/>
        </w:rPr>
        <w:t>Optimization and Interfaces.</w:t>
      </w:r>
    </w:p>
    <w:p w14:paraId="00D3CE30" w14:textId="77777777" w:rsidR="00DB2C40" w:rsidRPr="00617955" w:rsidRDefault="00DB2C40" w:rsidP="00DB2C40">
      <w:pPr>
        <w:pStyle w:val="NoSpacing"/>
        <w:rPr>
          <w:rStyle w:val="Strong"/>
          <w:b w:val="0"/>
          <w:bCs w:val="0"/>
          <w:i/>
          <w:iCs/>
          <w:sz w:val="32"/>
          <w:szCs w:val="32"/>
        </w:rPr>
      </w:pPr>
    </w:p>
    <w:p w14:paraId="1CDB123A" w14:textId="0CD5C1A5" w:rsidR="00DB2C40" w:rsidRPr="002479BB" w:rsidRDefault="000326A6" w:rsidP="00DB2C40">
      <w:pPr>
        <w:pStyle w:val="NoSpacing"/>
        <w:rPr>
          <w:rStyle w:val="Strong"/>
          <w:sz w:val="40"/>
          <w:szCs w:val="40"/>
          <w:u w:val="single"/>
        </w:rPr>
      </w:pPr>
      <w:r w:rsidRPr="002479BB">
        <w:rPr>
          <w:rStyle w:val="Strong"/>
          <w:sz w:val="40"/>
          <w:szCs w:val="40"/>
          <w:u w:val="single"/>
        </w:rPr>
        <w:t>PROCESS FLOW:</w:t>
      </w:r>
    </w:p>
    <w:p w14:paraId="7A260146" w14:textId="77777777" w:rsidR="000326A6" w:rsidRDefault="000326A6" w:rsidP="00DB2C40">
      <w:pPr>
        <w:pStyle w:val="NoSpacing"/>
        <w:rPr>
          <w:rStyle w:val="Strong"/>
          <w:sz w:val="40"/>
          <w:szCs w:val="40"/>
        </w:rPr>
      </w:pPr>
    </w:p>
    <w:p w14:paraId="23EC34BE" w14:textId="1258034E" w:rsidR="000326A6" w:rsidRPr="00617955" w:rsidRDefault="000326A6" w:rsidP="00DB2C40">
      <w:pPr>
        <w:pStyle w:val="NoSpacing"/>
        <w:rPr>
          <w:rStyle w:val="Strong"/>
          <w:b w:val="0"/>
          <w:bCs w:val="0"/>
          <w:i/>
          <w:iCs/>
          <w:sz w:val="32"/>
          <w:szCs w:val="32"/>
        </w:rPr>
      </w:pPr>
      <w:r w:rsidRPr="00617955">
        <w:rPr>
          <w:rStyle w:val="Strong"/>
          <w:b w:val="0"/>
          <w:bCs w:val="0"/>
          <w:i/>
          <w:iCs/>
          <w:sz w:val="32"/>
          <w:szCs w:val="32"/>
        </w:rPr>
        <w:t xml:space="preserve">As our mentor </w:t>
      </w:r>
      <w:r w:rsidR="002479BB" w:rsidRPr="00617955">
        <w:rPr>
          <w:rStyle w:val="Strong"/>
          <w:b w:val="0"/>
          <w:bCs w:val="0"/>
          <w:i/>
          <w:iCs/>
          <w:sz w:val="32"/>
          <w:szCs w:val="32"/>
        </w:rPr>
        <w:t xml:space="preserve">suggest </w:t>
      </w:r>
      <w:r w:rsidRPr="00617955">
        <w:rPr>
          <w:rStyle w:val="Strong"/>
          <w:b w:val="0"/>
          <w:bCs w:val="0"/>
          <w:i/>
          <w:iCs/>
          <w:sz w:val="32"/>
          <w:szCs w:val="32"/>
        </w:rPr>
        <w:t xml:space="preserve">us to follow </w:t>
      </w:r>
      <w:r w:rsidR="002479BB" w:rsidRPr="00617955">
        <w:rPr>
          <w:rStyle w:val="Strong"/>
          <w:b w:val="0"/>
          <w:bCs w:val="0"/>
          <w:i/>
          <w:iCs/>
          <w:sz w:val="32"/>
          <w:szCs w:val="32"/>
        </w:rPr>
        <w:t>these</w:t>
      </w:r>
      <w:r w:rsidRPr="00617955">
        <w:rPr>
          <w:rStyle w:val="Strong"/>
          <w:b w:val="0"/>
          <w:bCs w:val="0"/>
          <w:i/>
          <w:iCs/>
          <w:sz w:val="32"/>
          <w:szCs w:val="32"/>
        </w:rPr>
        <w:t xml:space="preserve"> particular steps to complete the chatbot and finetuning process. Steps are:</w:t>
      </w:r>
    </w:p>
    <w:p w14:paraId="03D61358" w14:textId="77777777" w:rsidR="000326A6" w:rsidRDefault="000326A6" w:rsidP="00DB2C40">
      <w:pPr>
        <w:pStyle w:val="NoSpacing"/>
        <w:rPr>
          <w:rStyle w:val="Strong"/>
          <w:sz w:val="32"/>
          <w:szCs w:val="32"/>
        </w:rPr>
      </w:pPr>
    </w:p>
    <w:p w14:paraId="07AC6515" w14:textId="13D05A39" w:rsidR="000326A6" w:rsidRPr="000326A6" w:rsidRDefault="000326A6" w:rsidP="00DB2C40">
      <w:pPr>
        <w:pStyle w:val="NoSpacing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STEP1: </w:t>
      </w:r>
      <w:r w:rsidRPr="000326A6">
        <w:rPr>
          <w:sz w:val="32"/>
          <w:szCs w:val="32"/>
          <w:u w:val="single"/>
        </w:rPr>
        <w:t xml:space="preserve"> git clone </w:t>
      </w:r>
      <w:hyperlink r:id="rId14" w:history="1">
        <w:r w:rsidRPr="000326A6">
          <w:rPr>
            <w:rStyle w:val="Hyperlink"/>
            <w:sz w:val="32"/>
            <w:szCs w:val="32"/>
          </w:rPr>
          <w:t>https://github.com/intel/intel-extension-for-transformers.git</w:t>
        </w:r>
      </w:hyperlink>
    </w:p>
    <w:p w14:paraId="7B36F6D5" w14:textId="77777777" w:rsidR="00DB2C40" w:rsidRDefault="00DB2C40" w:rsidP="000326A6">
      <w:pPr>
        <w:pStyle w:val="NoSpacing"/>
        <w:rPr>
          <w:rStyle w:val="Strong"/>
          <w:sz w:val="32"/>
          <w:szCs w:val="32"/>
        </w:rPr>
      </w:pPr>
    </w:p>
    <w:p w14:paraId="6DF45CB0" w14:textId="529B3C23" w:rsidR="000326A6" w:rsidRDefault="000326A6" w:rsidP="000326A6">
      <w:pPr>
        <w:rPr>
          <w:sz w:val="32"/>
          <w:szCs w:val="32"/>
          <w:u w:val="single"/>
        </w:rPr>
      </w:pPr>
      <w:r>
        <w:rPr>
          <w:rStyle w:val="Strong"/>
          <w:sz w:val="32"/>
          <w:szCs w:val="32"/>
        </w:rPr>
        <w:t>STEP2:</w:t>
      </w:r>
      <w:r w:rsidRPr="000326A6">
        <w:rPr>
          <w:u w:val="single"/>
        </w:rPr>
        <w:t xml:space="preserve"> </w:t>
      </w:r>
      <w:r>
        <w:rPr>
          <w:u w:val="single"/>
        </w:rPr>
        <w:t xml:space="preserve"> </w:t>
      </w:r>
      <w:r w:rsidRPr="000326A6">
        <w:rPr>
          <w:sz w:val="32"/>
          <w:szCs w:val="32"/>
          <w:u w:val="single"/>
        </w:rPr>
        <w:t xml:space="preserve">conda create -n itrex python-3.10 </w:t>
      </w:r>
      <w:r>
        <w:rPr>
          <w:sz w:val="32"/>
          <w:szCs w:val="32"/>
          <w:u w:val="single"/>
        </w:rPr>
        <w:t>–</w:t>
      </w:r>
      <w:r w:rsidRPr="000326A6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>y</w:t>
      </w:r>
    </w:p>
    <w:p w14:paraId="70E4CE4C" w14:textId="77777777" w:rsidR="000326A6" w:rsidRDefault="000326A6" w:rsidP="000326A6">
      <w:pPr>
        <w:rPr>
          <w:sz w:val="32"/>
          <w:szCs w:val="32"/>
          <w:u w:val="single"/>
        </w:rPr>
      </w:pPr>
    </w:p>
    <w:p w14:paraId="67A31D3B" w14:textId="33F75477" w:rsidR="000326A6" w:rsidRDefault="000326A6" w:rsidP="000326A6">
      <w:pPr>
        <w:rPr>
          <w:u w:val="single"/>
        </w:rPr>
      </w:pPr>
      <w:r w:rsidRPr="00D22935">
        <w:rPr>
          <w:b/>
          <w:bCs/>
          <w:sz w:val="32"/>
          <w:szCs w:val="32"/>
        </w:rPr>
        <w:lastRenderedPageBreak/>
        <w:t>STEP3:</w:t>
      </w:r>
      <w:r>
        <w:rPr>
          <w:b/>
          <w:bCs/>
          <w:sz w:val="32"/>
          <w:szCs w:val="32"/>
          <w:u w:val="single"/>
        </w:rPr>
        <w:t xml:space="preserve"> </w:t>
      </w:r>
      <w:r w:rsidRPr="000326A6">
        <w:rPr>
          <w:u w:val="single"/>
        </w:rPr>
        <w:t xml:space="preserve"> </w:t>
      </w:r>
      <w:r w:rsidRPr="000326A6">
        <w:rPr>
          <w:sz w:val="32"/>
          <w:szCs w:val="32"/>
          <w:u w:val="single"/>
        </w:rPr>
        <w:t>conda activate itrex</w:t>
      </w:r>
    </w:p>
    <w:p w14:paraId="5D5E7724" w14:textId="77A54895" w:rsidR="000326A6" w:rsidRDefault="000326A6" w:rsidP="000326A6">
      <w:pPr>
        <w:rPr>
          <w:b/>
          <w:bCs/>
          <w:sz w:val="32"/>
          <w:szCs w:val="32"/>
          <w:u w:val="single"/>
        </w:rPr>
      </w:pPr>
    </w:p>
    <w:p w14:paraId="5D47EB55" w14:textId="3A2443FF" w:rsidR="000326A6" w:rsidRPr="000326A6" w:rsidRDefault="000326A6" w:rsidP="000326A6">
      <w:pPr>
        <w:rPr>
          <w:sz w:val="32"/>
          <w:szCs w:val="32"/>
          <w:u w:val="single"/>
        </w:rPr>
      </w:pPr>
      <w:r w:rsidRPr="00D22935">
        <w:rPr>
          <w:b/>
          <w:bCs/>
          <w:sz w:val="32"/>
          <w:szCs w:val="32"/>
        </w:rPr>
        <w:t>STEP4:</w:t>
      </w:r>
      <w:r w:rsidRPr="000326A6">
        <w:rPr>
          <w:u w:val="single"/>
        </w:rPr>
        <w:t xml:space="preserve"> </w:t>
      </w:r>
      <w:r>
        <w:rPr>
          <w:u w:val="single"/>
        </w:rPr>
        <w:t xml:space="preserve"> </w:t>
      </w:r>
      <w:r w:rsidRPr="000326A6">
        <w:rPr>
          <w:sz w:val="32"/>
          <w:szCs w:val="32"/>
          <w:u w:val="single"/>
        </w:rPr>
        <w:t>pip install intel-extension-for-transformers</w:t>
      </w:r>
    </w:p>
    <w:p w14:paraId="749BE743" w14:textId="2B1C005C" w:rsidR="000326A6" w:rsidRPr="000326A6" w:rsidRDefault="000326A6" w:rsidP="000326A6">
      <w:pPr>
        <w:rPr>
          <w:b/>
          <w:bCs/>
          <w:sz w:val="32"/>
          <w:szCs w:val="32"/>
          <w:u w:val="single"/>
        </w:rPr>
      </w:pPr>
    </w:p>
    <w:p w14:paraId="5A1A01F8" w14:textId="77777777" w:rsidR="00DE3F5D" w:rsidRPr="00DE3F5D" w:rsidRDefault="000326A6" w:rsidP="00DE3F5D">
      <w:pPr>
        <w:rPr>
          <w:sz w:val="32"/>
          <w:szCs w:val="32"/>
          <w:u w:val="single"/>
        </w:rPr>
      </w:pPr>
      <w:r>
        <w:rPr>
          <w:rStyle w:val="Strong"/>
          <w:sz w:val="32"/>
          <w:szCs w:val="32"/>
        </w:rPr>
        <w:t>STEP5</w:t>
      </w:r>
      <w:r w:rsidRPr="00DE3F5D">
        <w:rPr>
          <w:rStyle w:val="Strong"/>
          <w:sz w:val="32"/>
          <w:szCs w:val="32"/>
        </w:rPr>
        <w:t>:</w:t>
      </w:r>
      <w:r w:rsidR="00DE3F5D" w:rsidRPr="00DE3F5D">
        <w:rPr>
          <w:sz w:val="32"/>
          <w:szCs w:val="32"/>
          <w:u w:val="single"/>
        </w:rPr>
        <w:t xml:space="preserve"> cd /intel-extension-for-transformers/intel_extension_for_transformers/neural_chat/</w:t>
      </w:r>
    </w:p>
    <w:p w14:paraId="1F9247EF" w14:textId="32CA6E92" w:rsidR="00625ABC" w:rsidRDefault="00625ABC" w:rsidP="00DE3F5D">
      <w:pPr>
        <w:rPr>
          <w:rStyle w:val="Strong"/>
          <w:sz w:val="32"/>
          <w:szCs w:val="32"/>
        </w:rPr>
      </w:pPr>
    </w:p>
    <w:p w14:paraId="038B9ABD" w14:textId="43941914" w:rsidR="00DE3F5D" w:rsidRDefault="00DE3F5D" w:rsidP="00DE3F5D">
      <w:pPr>
        <w:rPr>
          <w:sz w:val="32"/>
          <w:szCs w:val="32"/>
          <w:u w:val="single"/>
        </w:rPr>
      </w:pPr>
      <w:r>
        <w:rPr>
          <w:rStyle w:val="Strong"/>
          <w:sz w:val="32"/>
          <w:szCs w:val="32"/>
        </w:rPr>
        <w:t>STEP6:</w:t>
      </w:r>
      <w:r w:rsidRPr="00DE3F5D">
        <w:rPr>
          <w:u w:val="single"/>
        </w:rPr>
        <w:t xml:space="preserve"> </w:t>
      </w:r>
      <w:r w:rsidRPr="00DE3F5D">
        <w:rPr>
          <w:sz w:val="32"/>
          <w:szCs w:val="32"/>
          <w:u w:val="single"/>
        </w:rPr>
        <w:t>pip install -r requirements_cpu.txt</w:t>
      </w:r>
    </w:p>
    <w:p w14:paraId="73452363" w14:textId="77777777" w:rsidR="00D22935" w:rsidRDefault="00D22935" w:rsidP="00DE3F5D">
      <w:pPr>
        <w:rPr>
          <w:b/>
          <w:bCs/>
          <w:sz w:val="32"/>
          <w:szCs w:val="32"/>
          <w:u w:val="single"/>
        </w:rPr>
      </w:pPr>
    </w:p>
    <w:p w14:paraId="4826F796" w14:textId="08CBEC3E" w:rsidR="00D22935" w:rsidRDefault="00DE3F5D" w:rsidP="00D22935">
      <w:pPr>
        <w:rPr>
          <w:sz w:val="32"/>
          <w:szCs w:val="32"/>
          <w:u w:val="single"/>
        </w:rPr>
      </w:pPr>
      <w:r w:rsidRPr="00D22935">
        <w:rPr>
          <w:b/>
          <w:bCs/>
          <w:sz w:val="32"/>
          <w:szCs w:val="32"/>
        </w:rPr>
        <w:t>STEP7</w:t>
      </w:r>
      <w:r w:rsidR="00D22935" w:rsidRPr="00D22935">
        <w:rPr>
          <w:b/>
          <w:bCs/>
          <w:sz w:val="32"/>
          <w:szCs w:val="32"/>
        </w:rPr>
        <w:t>:</w:t>
      </w:r>
      <w:r w:rsidR="00D22935" w:rsidRPr="00D22935">
        <w:rPr>
          <w:u w:val="single"/>
        </w:rPr>
        <w:t xml:space="preserve"> </w:t>
      </w:r>
      <w:r w:rsidR="00D22935">
        <w:rPr>
          <w:u w:val="single"/>
        </w:rPr>
        <w:t xml:space="preserve"> </w:t>
      </w:r>
      <w:r w:rsidR="00D22935" w:rsidRPr="00D22935">
        <w:rPr>
          <w:sz w:val="32"/>
          <w:szCs w:val="32"/>
          <w:u w:val="single"/>
        </w:rPr>
        <w:t>pip install -r requirements.txt</w:t>
      </w:r>
    </w:p>
    <w:p w14:paraId="012FC79D" w14:textId="77777777" w:rsidR="00D22935" w:rsidRDefault="00D22935" w:rsidP="00D22935">
      <w:pPr>
        <w:rPr>
          <w:sz w:val="32"/>
          <w:szCs w:val="32"/>
          <w:u w:val="single"/>
        </w:rPr>
      </w:pPr>
    </w:p>
    <w:p w14:paraId="007CE0D7" w14:textId="4A5BA92C" w:rsidR="00D22935" w:rsidRDefault="00D22935" w:rsidP="00D22935">
      <w:pPr>
        <w:rPr>
          <w:u w:val="single"/>
        </w:rPr>
      </w:pPr>
      <w:r w:rsidRPr="00D22935">
        <w:rPr>
          <w:b/>
          <w:bCs/>
          <w:sz w:val="32"/>
          <w:szCs w:val="32"/>
        </w:rPr>
        <w:t>STEP8:</w:t>
      </w:r>
      <w:r w:rsidRPr="00D22935">
        <w:rPr>
          <w:u w:val="single"/>
        </w:rPr>
        <w:t xml:space="preserve"> </w:t>
      </w:r>
      <w:r>
        <w:rPr>
          <w:u w:val="single"/>
        </w:rPr>
        <w:t xml:space="preserve"> </w:t>
      </w:r>
      <w:r w:rsidRPr="00D22935">
        <w:rPr>
          <w:sz w:val="32"/>
          <w:szCs w:val="32"/>
          <w:u w:val="single"/>
        </w:rPr>
        <w:t>huggingface-cli login</w:t>
      </w:r>
    </w:p>
    <w:p w14:paraId="04C9CA79" w14:textId="51CA3D6B" w:rsidR="00D22935" w:rsidRDefault="00D22935" w:rsidP="00D22935">
      <w:pPr>
        <w:rPr>
          <w:b/>
          <w:bCs/>
          <w:sz w:val="32"/>
          <w:szCs w:val="32"/>
          <w:u w:val="single"/>
        </w:rPr>
      </w:pPr>
    </w:p>
    <w:p w14:paraId="5353F9CA" w14:textId="1683D7D2" w:rsidR="00D22935" w:rsidRDefault="00D22935" w:rsidP="00D22935">
      <w:pPr>
        <w:rPr>
          <w:sz w:val="32"/>
          <w:szCs w:val="32"/>
          <w:u w:val="single"/>
        </w:rPr>
      </w:pPr>
      <w:r w:rsidRPr="00D22935">
        <w:rPr>
          <w:b/>
          <w:bCs/>
          <w:sz w:val="32"/>
          <w:szCs w:val="32"/>
        </w:rPr>
        <w:t>STEP9:</w:t>
      </w:r>
      <w:r w:rsidRPr="00D22935">
        <w:t xml:space="preserve">  </w:t>
      </w:r>
      <w:r w:rsidRPr="00D22935">
        <w:rPr>
          <w:sz w:val="32"/>
          <w:szCs w:val="32"/>
          <w:u w:val="single"/>
        </w:rPr>
        <w:t>python3 -m pip install jupyter ipykernel</w:t>
      </w:r>
    </w:p>
    <w:p w14:paraId="31E7D08D" w14:textId="77777777" w:rsidR="00D22935" w:rsidRDefault="00D22935" w:rsidP="00D22935">
      <w:pPr>
        <w:rPr>
          <w:sz w:val="32"/>
          <w:szCs w:val="32"/>
          <w:u w:val="single"/>
        </w:rPr>
      </w:pPr>
    </w:p>
    <w:p w14:paraId="792261D7" w14:textId="4FED70FC" w:rsidR="00DE3F5D" w:rsidRDefault="00D22935" w:rsidP="00DE3F5D">
      <w:pPr>
        <w:rPr>
          <w:sz w:val="32"/>
          <w:szCs w:val="32"/>
          <w:u w:val="single"/>
        </w:rPr>
      </w:pPr>
      <w:r w:rsidRPr="00D22935">
        <w:rPr>
          <w:b/>
          <w:bCs/>
          <w:sz w:val="32"/>
          <w:szCs w:val="32"/>
        </w:rPr>
        <w:t>STEP10:</w:t>
      </w:r>
      <w:r w:rsidR="002479BB" w:rsidRPr="002479BB">
        <w:rPr>
          <w:u w:val="single"/>
        </w:rPr>
        <w:t xml:space="preserve"> </w:t>
      </w:r>
      <w:r w:rsidR="002479BB" w:rsidRPr="002479BB">
        <w:rPr>
          <w:sz w:val="32"/>
          <w:szCs w:val="32"/>
          <w:u w:val="single"/>
        </w:rPr>
        <w:t>python3 -m ipykernel install --name neural-chat-1 –user</w:t>
      </w:r>
    </w:p>
    <w:p w14:paraId="268D5E97" w14:textId="77777777" w:rsidR="002479BB" w:rsidRDefault="002479BB" w:rsidP="00DE3F5D">
      <w:pPr>
        <w:rPr>
          <w:sz w:val="32"/>
          <w:szCs w:val="32"/>
          <w:u w:val="single"/>
        </w:rPr>
      </w:pPr>
    </w:p>
    <w:p w14:paraId="7D192609" w14:textId="3EDE8200" w:rsidR="002479BB" w:rsidRPr="00617955" w:rsidRDefault="002479BB" w:rsidP="00DE3F5D">
      <w:pPr>
        <w:rPr>
          <w:i/>
          <w:iCs/>
          <w:sz w:val="32"/>
          <w:szCs w:val="32"/>
        </w:rPr>
      </w:pPr>
      <w:r w:rsidRPr="00617955">
        <w:rPr>
          <w:i/>
          <w:iCs/>
          <w:sz w:val="32"/>
          <w:szCs w:val="32"/>
        </w:rPr>
        <w:t>These are the steps that we followed to create environment for our chatbot and for finetuning it.</w:t>
      </w:r>
    </w:p>
    <w:p w14:paraId="31F9B8FE" w14:textId="77777777" w:rsidR="002479BB" w:rsidRPr="00617955" w:rsidRDefault="002479BB" w:rsidP="00DE3F5D">
      <w:pPr>
        <w:rPr>
          <w:i/>
          <w:iCs/>
          <w:sz w:val="32"/>
          <w:szCs w:val="32"/>
        </w:rPr>
      </w:pPr>
    </w:p>
    <w:p w14:paraId="6A670489" w14:textId="5935DFCC" w:rsidR="002479BB" w:rsidRPr="002479BB" w:rsidRDefault="002479BB" w:rsidP="00DE3F5D">
      <w:pPr>
        <w:rPr>
          <w:b/>
          <w:bCs/>
          <w:sz w:val="32"/>
          <w:szCs w:val="32"/>
          <w:u w:val="single"/>
        </w:rPr>
      </w:pPr>
      <w:r w:rsidRPr="002479BB">
        <w:rPr>
          <w:b/>
          <w:bCs/>
          <w:sz w:val="32"/>
          <w:szCs w:val="32"/>
          <w:u w:val="single"/>
        </w:rPr>
        <w:t>ARCHITECTURE DIAGRAM:</w:t>
      </w:r>
    </w:p>
    <w:p w14:paraId="1F734369" w14:textId="77777777" w:rsidR="002479BB" w:rsidRDefault="002479BB" w:rsidP="00DE3F5D">
      <w:pPr>
        <w:rPr>
          <w:sz w:val="32"/>
          <w:szCs w:val="32"/>
          <w:u w:val="single"/>
        </w:rPr>
      </w:pPr>
    </w:p>
    <w:p w14:paraId="51B395A5" w14:textId="0A873746" w:rsidR="004D65FB" w:rsidRDefault="002479BB" w:rsidP="00DE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TRANSFORMER</w:t>
      </w:r>
      <w:r w:rsidR="00522E1E">
        <w:rPr>
          <w:b/>
          <w:bCs/>
          <w:sz w:val="32"/>
          <w:szCs w:val="32"/>
        </w:rPr>
        <w:t xml:space="preserve"> MODEL</w:t>
      </w:r>
      <w:r>
        <w:rPr>
          <w:b/>
          <w:bCs/>
          <w:sz w:val="32"/>
          <w:szCs w:val="32"/>
        </w:rPr>
        <w:t>:</w:t>
      </w:r>
    </w:p>
    <w:p w14:paraId="77DE3B35" w14:textId="48566CC5" w:rsidR="004D65FB" w:rsidRDefault="004D65FB" w:rsidP="00DE3F5D">
      <w:pPr>
        <w:rPr>
          <w:b/>
          <w:bCs/>
          <w:sz w:val="32"/>
          <w:szCs w:val="32"/>
        </w:rPr>
      </w:pPr>
      <w:r w:rsidRPr="00617955">
        <w:rPr>
          <w:i/>
          <w:iCs/>
          <w:sz w:val="32"/>
          <w:szCs w:val="32"/>
        </w:rPr>
        <w:t xml:space="preserve">A Transformer model </w:t>
      </w:r>
      <w:r w:rsidR="008F122C" w:rsidRPr="00617955">
        <w:rPr>
          <w:i/>
          <w:iCs/>
          <w:sz w:val="32"/>
          <w:szCs w:val="32"/>
        </w:rPr>
        <w:t xml:space="preserve">consist of </w:t>
      </w:r>
      <w:r w:rsidR="00522E1E" w:rsidRPr="00617955">
        <w:rPr>
          <w:i/>
          <w:iCs/>
          <w:sz w:val="32"/>
          <w:szCs w:val="32"/>
        </w:rPr>
        <w:t xml:space="preserve">tokenization, embedding, positional encoding </w:t>
      </w:r>
      <w:r w:rsidR="008F122C" w:rsidRPr="00617955">
        <w:rPr>
          <w:i/>
          <w:iCs/>
          <w:sz w:val="32"/>
          <w:szCs w:val="32"/>
        </w:rPr>
        <w:t xml:space="preserve">and </w:t>
      </w:r>
      <w:r w:rsidR="00522E1E" w:rsidRPr="00617955">
        <w:rPr>
          <w:i/>
          <w:iCs/>
          <w:sz w:val="32"/>
          <w:szCs w:val="32"/>
        </w:rPr>
        <w:t>series of transformer blocks and softmax</w:t>
      </w:r>
      <w:r w:rsidR="008F122C">
        <w:rPr>
          <w:b/>
          <w:bCs/>
          <w:sz w:val="32"/>
          <w:szCs w:val="32"/>
        </w:rPr>
        <w:t xml:space="preserve">. </w:t>
      </w:r>
    </w:p>
    <w:p w14:paraId="74119558" w14:textId="40987170" w:rsidR="00522E1E" w:rsidRDefault="00522E1E" w:rsidP="00DE3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Transformer:</w:t>
      </w:r>
    </w:p>
    <w:p w14:paraId="6E399243" w14:textId="2138D76D" w:rsidR="00522E1E" w:rsidRPr="00617955" w:rsidRDefault="00522E1E" w:rsidP="00DE3F5D">
      <w:pPr>
        <w:rPr>
          <w:i/>
          <w:iCs/>
          <w:sz w:val="32"/>
          <w:szCs w:val="32"/>
        </w:rPr>
      </w:pPr>
      <w:r w:rsidRPr="00617955">
        <w:rPr>
          <w:i/>
          <w:iCs/>
          <w:sz w:val="32"/>
          <w:szCs w:val="32"/>
        </w:rPr>
        <w:t>The transformer is a concatenation if many transformer blocks. Each one of these is composed by an attention component followed by a feedforward component</w:t>
      </w:r>
      <w:r w:rsidR="007C0DFC" w:rsidRPr="00617955">
        <w:rPr>
          <w:i/>
          <w:iCs/>
          <w:sz w:val="32"/>
          <w:szCs w:val="32"/>
        </w:rPr>
        <w:t xml:space="preserve"> </w:t>
      </w:r>
      <w:r w:rsidRPr="00617955">
        <w:rPr>
          <w:i/>
          <w:iCs/>
          <w:sz w:val="32"/>
          <w:szCs w:val="32"/>
        </w:rPr>
        <w:t>(a neural network).</w:t>
      </w:r>
    </w:p>
    <w:p w14:paraId="40DF2CE6" w14:textId="77777777" w:rsidR="008F122C" w:rsidRDefault="008F122C" w:rsidP="00DE3F5D">
      <w:pPr>
        <w:rPr>
          <w:b/>
          <w:bCs/>
          <w:sz w:val="32"/>
          <w:szCs w:val="32"/>
        </w:rPr>
      </w:pPr>
    </w:p>
    <w:p w14:paraId="206E72CC" w14:textId="74A4A30A" w:rsidR="008F122C" w:rsidRDefault="008F122C" w:rsidP="00DE3F5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B0FBEED" wp14:editId="41301D71">
            <wp:extent cx="5943600" cy="2845435"/>
            <wp:effectExtent l="0" t="0" r="0" b="0"/>
            <wp:docPr id="17595792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79211" name="Picture 17595792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E45B" w14:textId="2DCA332C" w:rsidR="002479BB" w:rsidRPr="00522E1E" w:rsidRDefault="00522E1E" w:rsidP="00DE3F5D">
      <w:pPr>
        <w:rPr>
          <w:sz w:val="32"/>
          <w:szCs w:val="32"/>
          <w:u w:val="single"/>
        </w:rPr>
      </w:pPr>
      <w:r w:rsidRPr="00522E1E">
        <w:rPr>
          <w:b/>
          <w:bCs/>
          <w:sz w:val="32"/>
          <w:szCs w:val="32"/>
          <w:u w:val="single"/>
        </w:rPr>
        <w:t>TECHNOLOGIES USED:</w:t>
      </w:r>
    </w:p>
    <w:p w14:paraId="158E7F64" w14:textId="31FE0FB7" w:rsidR="007C0DFC" w:rsidRPr="00617955" w:rsidRDefault="009C6818" w:rsidP="009C6818">
      <w:pPr>
        <w:rPr>
          <w:i/>
          <w:iCs/>
          <w:sz w:val="32"/>
          <w:szCs w:val="32"/>
        </w:rPr>
      </w:pPr>
      <w:r w:rsidRPr="00617955">
        <w:rPr>
          <w:i/>
          <w:iCs/>
          <w:sz w:val="32"/>
          <w:szCs w:val="32"/>
        </w:rPr>
        <w:t>These are technologies that we used for our project.</w:t>
      </w:r>
    </w:p>
    <w:p w14:paraId="1E7270C8" w14:textId="06CDEDBC" w:rsidR="007C0DFC" w:rsidRPr="00617955" w:rsidRDefault="009C6818" w:rsidP="007C0DFC">
      <w:pPr>
        <w:pStyle w:val="ListParagraph"/>
        <w:numPr>
          <w:ilvl w:val="0"/>
          <w:numId w:val="29"/>
        </w:numPr>
        <w:rPr>
          <w:i/>
          <w:iCs/>
          <w:sz w:val="32"/>
          <w:szCs w:val="32"/>
        </w:rPr>
      </w:pPr>
      <w:r w:rsidRPr="00617955">
        <w:rPr>
          <w:i/>
          <w:iCs/>
          <w:sz w:val="32"/>
          <w:szCs w:val="32"/>
        </w:rPr>
        <w:t>Jupyter Notebooks</w:t>
      </w:r>
    </w:p>
    <w:p w14:paraId="3E35850C" w14:textId="267594BD" w:rsidR="009C6818" w:rsidRPr="00617955" w:rsidRDefault="009C6818" w:rsidP="007C0DFC">
      <w:pPr>
        <w:pStyle w:val="ListParagraph"/>
        <w:numPr>
          <w:ilvl w:val="0"/>
          <w:numId w:val="29"/>
        </w:numPr>
        <w:rPr>
          <w:i/>
          <w:iCs/>
          <w:sz w:val="32"/>
          <w:szCs w:val="32"/>
        </w:rPr>
      </w:pPr>
      <w:r w:rsidRPr="00617955">
        <w:rPr>
          <w:i/>
          <w:iCs/>
          <w:sz w:val="32"/>
          <w:szCs w:val="32"/>
        </w:rPr>
        <w:t>Intel DevCloud for the Edge</w:t>
      </w:r>
    </w:p>
    <w:p w14:paraId="080ECA30" w14:textId="0A9A67F3" w:rsidR="009C6818" w:rsidRPr="00617955" w:rsidRDefault="009C6818" w:rsidP="007C0DFC">
      <w:pPr>
        <w:pStyle w:val="ListParagraph"/>
        <w:numPr>
          <w:ilvl w:val="0"/>
          <w:numId w:val="29"/>
        </w:numPr>
        <w:rPr>
          <w:i/>
          <w:iCs/>
          <w:sz w:val="32"/>
          <w:szCs w:val="32"/>
        </w:rPr>
      </w:pPr>
      <w:r w:rsidRPr="00617955">
        <w:rPr>
          <w:i/>
          <w:iCs/>
          <w:sz w:val="32"/>
          <w:szCs w:val="32"/>
        </w:rPr>
        <w:t xml:space="preserve">Hugging Face </w:t>
      </w:r>
    </w:p>
    <w:p w14:paraId="7383694A" w14:textId="77777777" w:rsidR="009C6818" w:rsidRPr="00617955" w:rsidRDefault="009C6818" w:rsidP="009C6818">
      <w:pPr>
        <w:rPr>
          <w:i/>
          <w:iCs/>
          <w:sz w:val="32"/>
          <w:szCs w:val="32"/>
        </w:rPr>
      </w:pPr>
    </w:p>
    <w:p w14:paraId="1D5B4070" w14:textId="5D278EB5" w:rsidR="009C6818" w:rsidRDefault="009C6818" w:rsidP="009C6818">
      <w:pPr>
        <w:rPr>
          <w:b/>
          <w:bCs/>
          <w:sz w:val="32"/>
          <w:szCs w:val="32"/>
          <w:u w:val="single"/>
        </w:rPr>
      </w:pPr>
      <w:r w:rsidRPr="009C6818">
        <w:rPr>
          <w:b/>
          <w:bCs/>
          <w:sz w:val="32"/>
          <w:szCs w:val="32"/>
          <w:u w:val="single"/>
        </w:rPr>
        <w:t>TEAM MEMBERS AND CONTRIBUTION:</w:t>
      </w:r>
    </w:p>
    <w:p w14:paraId="31ABCA15" w14:textId="77777777" w:rsidR="009C6818" w:rsidRDefault="009C6818" w:rsidP="009C6818">
      <w:pPr>
        <w:rPr>
          <w:b/>
          <w:bCs/>
          <w:sz w:val="32"/>
          <w:szCs w:val="32"/>
          <w:u w:val="single"/>
        </w:rPr>
      </w:pPr>
    </w:p>
    <w:p w14:paraId="56D52C68" w14:textId="6EDA2190" w:rsidR="009C6818" w:rsidRPr="00617955" w:rsidRDefault="002B6EC9" w:rsidP="009C6818">
      <w:pPr>
        <w:rPr>
          <w:i/>
          <w:iCs/>
          <w:sz w:val="32"/>
          <w:szCs w:val="32"/>
        </w:rPr>
      </w:pPr>
      <w:r w:rsidRPr="00617955">
        <w:rPr>
          <w:i/>
          <w:iCs/>
          <w:sz w:val="32"/>
          <w:szCs w:val="32"/>
        </w:rPr>
        <w:t>Team Name: DAV University 2</w:t>
      </w:r>
    </w:p>
    <w:p w14:paraId="3796F529" w14:textId="77777777" w:rsidR="002B6EC9" w:rsidRPr="00617955" w:rsidRDefault="002B6EC9" w:rsidP="009C6818">
      <w:pPr>
        <w:rPr>
          <w:i/>
          <w:iCs/>
          <w:sz w:val="32"/>
          <w:szCs w:val="32"/>
        </w:rPr>
      </w:pPr>
      <w:r w:rsidRPr="00617955">
        <w:rPr>
          <w:i/>
          <w:iCs/>
          <w:sz w:val="32"/>
          <w:szCs w:val="32"/>
        </w:rPr>
        <w:t xml:space="preserve"> </w:t>
      </w:r>
    </w:p>
    <w:p w14:paraId="613867F3" w14:textId="04010E87" w:rsidR="002B6EC9" w:rsidRPr="00617955" w:rsidRDefault="002B6EC9" w:rsidP="009C6818">
      <w:pPr>
        <w:rPr>
          <w:i/>
          <w:iCs/>
          <w:sz w:val="32"/>
          <w:szCs w:val="32"/>
        </w:rPr>
      </w:pPr>
      <w:r w:rsidRPr="00617955">
        <w:rPr>
          <w:i/>
          <w:iCs/>
          <w:sz w:val="32"/>
          <w:szCs w:val="32"/>
        </w:rPr>
        <w:t>Team Member: 5</w:t>
      </w:r>
    </w:p>
    <w:p w14:paraId="23957EB7" w14:textId="77777777" w:rsidR="002B6EC9" w:rsidRPr="00617955" w:rsidRDefault="002B6EC9" w:rsidP="009C6818">
      <w:pPr>
        <w:rPr>
          <w:i/>
          <w:iCs/>
          <w:sz w:val="32"/>
          <w:szCs w:val="32"/>
        </w:rPr>
      </w:pPr>
    </w:p>
    <w:p w14:paraId="7F05792E" w14:textId="1006C443" w:rsidR="002B6EC9" w:rsidRPr="00617955" w:rsidRDefault="002B6EC9" w:rsidP="002B6EC9">
      <w:pPr>
        <w:rPr>
          <w:i/>
          <w:iCs/>
          <w:sz w:val="32"/>
          <w:szCs w:val="32"/>
        </w:rPr>
      </w:pPr>
      <w:r w:rsidRPr="00617955">
        <w:rPr>
          <w:i/>
          <w:iCs/>
          <w:sz w:val="32"/>
          <w:szCs w:val="32"/>
        </w:rPr>
        <w:t>Applicant Name: Muskan</w:t>
      </w:r>
    </w:p>
    <w:p w14:paraId="73C3752E" w14:textId="37882D69" w:rsidR="002B6EC9" w:rsidRPr="00617955" w:rsidRDefault="002B6EC9" w:rsidP="002B6EC9">
      <w:pPr>
        <w:pStyle w:val="ListParagraph"/>
        <w:numPr>
          <w:ilvl w:val="0"/>
          <w:numId w:val="32"/>
        </w:numPr>
        <w:rPr>
          <w:i/>
          <w:iCs/>
          <w:sz w:val="32"/>
          <w:szCs w:val="32"/>
        </w:rPr>
      </w:pPr>
      <w:r w:rsidRPr="00617955">
        <w:rPr>
          <w:i/>
          <w:iCs/>
          <w:sz w:val="32"/>
          <w:szCs w:val="32"/>
        </w:rPr>
        <w:t>Team Member: Ankur</w:t>
      </w:r>
    </w:p>
    <w:p w14:paraId="681C339F" w14:textId="79AAE629" w:rsidR="002B6EC9" w:rsidRPr="00617955" w:rsidRDefault="002B6EC9" w:rsidP="002B6EC9">
      <w:pPr>
        <w:pStyle w:val="ListParagraph"/>
        <w:numPr>
          <w:ilvl w:val="0"/>
          <w:numId w:val="32"/>
        </w:numPr>
        <w:rPr>
          <w:i/>
          <w:iCs/>
          <w:sz w:val="32"/>
          <w:szCs w:val="32"/>
        </w:rPr>
      </w:pPr>
      <w:r w:rsidRPr="00617955">
        <w:rPr>
          <w:i/>
          <w:iCs/>
          <w:sz w:val="32"/>
          <w:szCs w:val="32"/>
        </w:rPr>
        <w:t>Team Member: Garima Ojha</w:t>
      </w:r>
    </w:p>
    <w:p w14:paraId="29D553CC" w14:textId="140428E7" w:rsidR="002B6EC9" w:rsidRPr="00617955" w:rsidRDefault="002B6EC9" w:rsidP="002B6EC9">
      <w:pPr>
        <w:pStyle w:val="ListParagraph"/>
        <w:numPr>
          <w:ilvl w:val="0"/>
          <w:numId w:val="32"/>
        </w:numPr>
        <w:rPr>
          <w:i/>
          <w:iCs/>
          <w:sz w:val="32"/>
          <w:szCs w:val="32"/>
        </w:rPr>
      </w:pPr>
      <w:r w:rsidRPr="00617955">
        <w:rPr>
          <w:i/>
          <w:iCs/>
          <w:sz w:val="32"/>
          <w:szCs w:val="32"/>
        </w:rPr>
        <w:t>Team Member: Twinkle</w:t>
      </w:r>
    </w:p>
    <w:p w14:paraId="7FC2AB6A" w14:textId="42CB3F89" w:rsidR="002B6EC9" w:rsidRPr="00617955" w:rsidRDefault="002B6EC9" w:rsidP="002B6EC9">
      <w:pPr>
        <w:pStyle w:val="ListParagraph"/>
        <w:numPr>
          <w:ilvl w:val="0"/>
          <w:numId w:val="32"/>
        </w:numPr>
        <w:rPr>
          <w:i/>
          <w:iCs/>
          <w:sz w:val="32"/>
          <w:szCs w:val="32"/>
        </w:rPr>
      </w:pPr>
      <w:r w:rsidRPr="00617955">
        <w:rPr>
          <w:i/>
          <w:iCs/>
          <w:sz w:val="32"/>
          <w:szCs w:val="32"/>
        </w:rPr>
        <w:t>Team Member: Sanjana Kumari</w:t>
      </w:r>
    </w:p>
    <w:p w14:paraId="576069BE" w14:textId="77777777" w:rsidR="002B6EC9" w:rsidRPr="00617955" w:rsidRDefault="002B6EC9" w:rsidP="002B6EC9">
      <w:pPr>
        <w:rPr>
          <w:i/>
          <w:iCs/>
          <w:sz w:val="32"/>
          <w:szCs w:val="32"/>
        </w:rPr>
      </w:pPr>
    </w:p>
    <w:p w14:paraId="463C5C05" w14:textId="77777777" w:rsidR="00B157DB" w:rsidRDefault="002B6EC9" w:rsidP="002B6EC9">
      <w:pPr>
        <w:rPr>
          <w:i/>
          <w:iCs/>
          <w:sz w:val="32"/>
          <w:szCs w:val="32"/>
        </w:rPr>
      </w:pPr>
      <w:r w:rsidRPr="00617955">
        <w:rPr>
          <w:i/>
          <w:iCs/>
          <w:sz w:val="32"/>
          <w:szCs w:val="32"/>
        </w:rPr>
        <w:t>Our whole team have run the notebooks</w:t>
      </w:r>
      <w:r>
        <w:rPr>
          <w:b/>
          <w:bCs/>
          <w:sz w:val="32"/>
          <w:szCs w:val="32"/>
        </w:rPr>
        <w:t xml:space="preserve"> </w:t>
      </w:r>
      <w:r w:rsidRPr="00617955">
        <w:rPr>
          <w:i/>
          <w:iCs/>
          <w:sz w:val="32"/>
          <w:szCs w:val="32"/>
        </w:rPr>
        <w:t xml:space="preserve">individually and the </w:t>
      </w:r>
      <w:r w:rsidR="00617955">
        <w:rPr>
          <w:i/>
          <w:iCs/>
          <w:sz w:val="32"/>
          <w:szCs w:val="32"/>
        </w:rPr>
        <w:t>screenshots are taken by Garima and Ankur (team members).</w:t>
      </w:r>
    </w:p>
    <w:p w14:paraId="6BB1D012" w14:textId="47B2592E" w:rsidR="00E947C3" w:rsidRDefault="00B157DB" w:rsidP="002B6EC9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lastRenderedPageBreak/>
        <w:t xml:space="preserve">Finetuning is done by Twinkle and Sanjana (team members). </w:t>
      </w:r>
      <w:r w:rsidR="00617955">
        <w:rPr>
          <w:i/>
          <w:iCs/>
          <w:sz w:val="32"/>
          <w:szCs w:val="32"/>
        </w:rPr>
        <w:t>Repository</w:t>
      </w:r>
      <w:r>
        <w:rPr>
          <w:i/>
          <w:iCs/>
          <w:sz w:val="32"/>
          <w:szCs w:val="32"/>
        </w:rPr>
        <w:t xml:space="preserve"> </w:t>
      </w:r>
      <w:r w:rsidR="00617955">
        <w:rPr>
          <w:i/>
          <w:iCs/>
          <w:sz w:val="32"/>
          <w:szCs w:val="32"/>
        </w:rPr>
        <w:t>is done by Muskan(applicant)</w:t>
      </w:r>
      <w:r>
        <w:rPr>
          <w:i/>
          <w:iCs/>
          <w:sz w:val="32"/>
          <w:szCs w:val="32"/>
        </w:rPr>
        <w:t>. Report is made by Ankur after discussing the report format with the team.</w:t>
      </w:r>
    </w:p>
    <w:p w14:paraId="3E0DD095" w14:textId="77777777" w:rsidR="00B157DB" w:rsidRDefault="00B157DB" w:rsidP="002B6EC9">
      <w:pPr>
        <w:rPr>
          <w:b/>
          <w:bCs/>
          <w:sz w:val="32"/>
          <w:szCs w:val="32"/>
        </w:rPr>
      </w:pPr>
    </w:p>
    <w:p w14:paraId="450E7777" w14:textId="258883FD" w:rsidR="00E947C3" w:rsidRPr="00E947C3" w:rsidRDefault="00E947C3" w:rsidP="002B6EC9">
      <w:pPr>
        <w:rPr>
          <w:b/>
          <w:bCs/>
          <w:sz w:val="32"/>
          <w:szCs w:val="32"/>
          <w:u w:val="single"/>
        </w:rPr>
      </w:pPr>
      <w:r w:rsidRPr="00E947C3">
        <w:rPr>
          <w:b/>
          <w:bCs/>
          <w:sz w:val="32"/>
          <w:szCs w:val="32"/>
          <w:u w:val="single"/>
        </w:rPr>
        <w:t>CONCLUSION:</w:t>
      </w:r>
    </w:p>
    <w:p w14:paraId="709D755C" w14:textId="77777777" w:rsidR="002B6EC9" w:rsidRDefault="002B6EC9" w:rsidP="00E947C3">
      <w:pPr>
        <w:rPr>
          <w:b/>
          <w:bCs/>
          <w:sz w:val="32"/>
          <w:szCs w:val="32"/>
        </w:rPr>
      </w:pPr>
    </w:p>
    <w:p w14:paraId="1F834D8F" w14:textId="7C009E4A" w:rsidR="00E947C3" w:rsidRPr="00B157DB" w:rsidRDefault="00E947C3" w:rsidP="00E947C3">
      <w:pPr>
        <w:rPr>
          <w:i/>
          <w:iCs/>
          <w:sz w:val="32"/>
          <w:szCs w:val="32"/>
        </w:rPr>
      </w:pPr>
      <w:r w:rsidRPr="00B157DB">
        <w:rPr>
          <w:i/>
          <w:iCs/>
          <w:sz w:val="32"/>
          <w:szCs w:val="32"/>
        </w:rPr>
        <w:t>This training program help us to understand GEN AI and LLM</w:t>
      </w:r>
      <w:r w:rsidR="008608F2" w:rsidRPr="00B157DB">
        <w:rPr>
          <w:i/>
          <w:iCs/>
          <w:sz w:val="32"/>
          <w:szCs w:val="32"/>
        </w:rPr>
        <w:t xml:space="preserve"> </w:t>
      </w:r>
      <w:r w:rsidRPr="00B157DB">
        <w:rPr>
          <w:i/>
          <w:iCs/>
          <w:sz w:val="32"/>
          <w:szCs w:val="32"/>
        </w:rPr>
        <w:t>(large language model).</w:t>
      </w:r>
      <w:r w:rsidR="008608F2" w:rsidRPr="00B157DB">
        <w:rPr>
          <w:i/>
          <w:iCs/>
          <w:sz w:val="32"/>
          <w:szCs w:val="32"/>
        </w:rPr>
        <w:t xml:space="preserve"> By</w:t>
      </w:r>
      <w:r w:rsidRPr="00B157DB">
        <w:rPr>
          <w:i/>
          <w:iCs/>
          <w:sz w:val="32"/>
          <w:szCs w:val="32"/>
        </w:rPr>
        <w:t xml:space="preserve"> working on project INTRODUCTION TO GEN AI AND SIMPLE LLM</w:t>
      </w:r>
      <w:r w:rsidR="008608F2" w:rsidRPr="00B157DB">
        <w:rPr>
          <w:i/>
          <w:iCs/>
          <w:sz w:val="32"/>
          <w:szCs w:val="32"/>
        </w:rPr>
        <w:t xml:space="preserve"> INFERENCE ON CPU AND FINETUNNING CHATBOT,</w:t>
      </w:r>
    </w:p>
    <w:p w14:paraId="0348CF79" w14:textId="1B4C0D15" w:rsidR="008608F2" w:rsidRPr="00B157DB" w:rsidRDefault="008608F2" w:rsidP="00E947C3">
      <w:pPr>
        <w:rPr>
          <w:i/>
          <w:iCs/>
          <w:sz w:val="32"/>
          <w:szCs w:val="32"/>
        </w:rPr>
      </w:pPr>
      <w:r w:rsidRPr="00B157DB">
        <w:rPr>
          <w:i/>
          <w:iCs/>
          <w:sz w:val="32"/>
          <w:szCs w:val="32"/>
        </w:rPr>
        <w:t>help us to explore more in this field and improve our knowledge.</w:t>
      </w:r>
    </w:p>
    <w:p w14:paraId="119FDB41" w14:textId="77777777" w:rsidR="008608F2" w:rsidRPr="00B157DB" w:rsidRDefault="008608F2" w:rsidP="00E947C3">
      <w:pPr>
        <w:rPr>
          <w:i/>
          <w:iCs/>
          <w:sz w:val="32"/>
          <w:szCs w:val="32"/>
        </w:rPr>
      </w:pPr>
    </w:p>
    <w:p w14:paraId="0790FFA2" w14:textId="1C3B915B" w:rsidR="008608F2" w:rsidRPr="00E947C3" w:rsidRDefault="008608F2" w:rsidP="00E947C3">
      <w:pPr>
        <w:rPr>
          <w:b/>
          <w:bCs/>
          <w:sz w:val="32"/>
          <w:szCs w:val="32"/>
        </w:rPr>
      </w:pPr>
      <w:r w:rsidRPr="00B157DB">
        <w:rPr>
          <w:i/>
          <w:iCs/>
          <w:sz w:val="32"/>
          <w:szCs w:val="32"/>
        </w:rPr>
        <w:t>A special thank</w:t>
      </w:r>
      <w:r w:rsidR="00D07403" w:rsidRPr="00B157DB">
        <w:rPr>
          <w:i/>
          <w:iCs/>
          <w:sz w:val="32"/>
          <w:szCs w:val="32"/>
        </w:rPr>
        <w:t>s</w:t>
      </w:r>
      <w:r w:rsidRPr="00B157DB">
        <w:rPr>
          <w:i/>
          <w:iCs/>
          <w:sz w:val="32"/>
          <w:szCs w:val="32"/>
        </w:rPr>
        <w:t xml:space="preserve"> to INTEL UNNATI Team for providing this great opportunity and for supporting us in learning new skills and providing a platform where we can improve our skills</w:t>
      </w:r>
      <w:r>
        <w:rPr>
          <w:b/>
          <w:bCs/>
          <w:sz w:val="32"/>
          <w:szCs w:val="32"/>
        </w:rPr>
        <w:t>.</w:t>
      </w:r>
    </w:p>
    <w:p w14:paraId="59AF2A8C" w14:textId="77777777" w:rsidR="009C6818" w:rsidRDefault="009C6818" w:rsidP="009C6818">
      <w:pPr>
        <w:rPr>
          <w:b/>
          <w:bCs/>
          <w:sz w:val="32"/>
          <w:szCs w:val="32"/>
        </w:rPr>
      </w:pPr>
    </w:p>
    <w:p w14:paraId="0E17A6D7" w14:textId="77777777" w:rsidR="009C6818" w:rsidRPr="009C6818" w:rsidRDefault="009C6818" w:rsidP="009C6818">
      <w:pPr>
        <w:rPr>
          <w:b/>
          <w:bCs/>
          <w:sz w:val="32"/>
          <w:szCs w:val="32"/>
        </w:rPr>
      </w:pPr>
    </w:p>
    <w:p w14:paraId="7391C362" w14:textId="77777777" w:rsidR="009C6818" w:rsidRPr="007C0DFC" w:rsidRDefault="009C6818" w:rsidP="009C6818">
      <w:pPr>
        <w:pStyle w:val="ListParagraph"/>
        <w:rPr>
          <w:b/>
          <w:bCs/>
          <w:sz w:val="32"/>
          <w:szCs w:val="32"/>
        </w:rPr>
      </w:pPr>
    </w:p>
    <w:p w14:paraId="2740A0E8" w14:textId="77777777" w:rsidR="007C0DFC" w:rsidRPr="007C0DFC" w:rsidRDefault="007C0DFC" w:rsidP="007C0DFC">
      <w:pPr>
        <w:rPr>
          <w:b/>
          <w:bCs/>
          <w:sz w:val="32"/>
          <w:szCs w:val="32"/>
        </w:rPr>
      </w:pPr>
    </w:p>
    <w:p w14:paraId="7362F302" w14:textId="50395C3B" w:rsidR="00DE3F5D" w:rsidRPr="00DE3F5D" w:rsidRDefault="00DE3F5D" w:rsidP="00DE3F5D">
      <w:pPr>
        <w:rPr>
          <w:rStyle w:val="Strong"/>
          <w:sz w:val="32"/>
          <w:szCs w:val="32"/>
        </w:rPr>
      </w:pPr>
    </w:p>
    <w:p w14:paraId="14FF4057" w14:textId="77777777" w:rsidR="00CE7337" w:rsidRPr="00CE7337" w:rsidRDefault="00CE7337" w:rsidP="00CE7337">
      <w:pPr>
        <w:pStyle w:val="NoSpacing"/>
        <w:rPr>
          <w:rStyle w:val="Strong"/>
          <w:sz w:val="28"/>
          <w:szCs w:val="28"/>
        </w:rPr>
      </w:pPr>
    </w:p>
    <w:p w14:paraId="73B68515" w14:textId="77777777" w:rsidR="00CE7337" w:rsidRPr="00CE7337" w:rsidRDefault="00CE7337" w:rsidP="00CE7337">
      <w:pPr>
        <w:pStyle w:val="NoSpacing"/>
        <w:rPr>
          <w:rStyle w:val="Strong"/>
          <w:sz w:val="28"/>
          <w:szCs w:val="28"/>
        </w:rPr>
      </w:pPr>
    </w:p>
    <w:p w14:paraId="2AD0FD82" w14:textId="77777777" w:rsidR="00CE7337" w:rsidRPr="00CE7337" w:rsidRDefault="00CE7337" w:rsidP="00CE7337">
      <w:pPr>
        <w:pStyle w:val="NoSpacing"/>
        <w:rPr>
          <w:rStyle w:val="Strong"/>
          <w:sz w:val="28"/>
          <w:szCs w:val="28"/>
        </w:rPr>
      </w:pPr>
    </w:p>
    <w:sectPr w:rsidR="00CE7337" w:rsidRPr="00CE7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35pt;height:11.35pt" o:bullet="t">
        <v:imagedata r:id="rId1" o:title="msoCD8C"/>
      </v:shape>
    </w:pict>
  </w:numPicBullet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68628B"/>
    <w:multiLevelType w:val="hybridMultilevel"/>
    <w:tmpl w:val="D37CFE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EC017CC"/>
    <w:multiLevelType w:val="hybridMultilevel"/>
    <w:tmpl w:val="56428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521DFF"/>
    <w:multiLevelType w:val="hybridMultilevel"/>
    <w:tmpl w:val="F4F03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B18635D"/>
    <w:multiLevelType w:val="hybridMultilevel"/>
    <w:tmpl w:val="7D14C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4ED1994"/>
    <w:multiLevelType w:val="hybridMultilevel"/>
    <w:tmpl w:val="FC9A34E2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471425A"/>
    <w:multiLevelType w:val="hybridMultilevel"/>
    <w:tmpl w:val="52ECB4B6"/>
    <w:lvl w:ilvl="0" w:tplc="40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25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59F5513"/>
    <w:multiLevelType w:val="hybridMultilevel"/>
    <w:tmpl w:val="EF96D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89734A"/>
    <w:multiLevelType w:val="hybridMultilevel"/>
    <w:tmpl w:val="D13C8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7D70DF"/>
    <w:multiLevelType w:val="hybridMultilevel"/>
    <w:tmpl w:val="F3746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37212792">
    <w:abstractNumId w:val="25"/>
  </w:num>
  <w:num w:numId="2" w16cid:durableId="909120057">
    <w:abstractNumId w:val="13"/>
  </w:num>
  <w:num w:numId="3" w16cid:durableId="116071436">
    <w:abstractNumId w:val="10"/>
  </w:num>
  <w:num w:numId="4" w16cid:durableId="744648618">
    <w:abstractNumId w:val="30"/>
  </w:num>
  <w:num w:numId="5" w16cid:durableId="921644880">
    <w:abstractNumId w:val="15"/>
  </w:num>
  <w:num w:numId="6" w16cid:durableId="1273517061">
    <w:abstractNumId w:val="21"/>
  </w:num>
  <w:num w:numId="7" w16cid:durableId="1024794069">
    <w:abstractNumId w:val="23"/>
  </w:num>
  <w:num w:numId="8" w16cid:durableId="651641140">
    <w:abstractNumId w:val="9"/>
  </w:num>
  <w:num w:numId="9" w16cid:durableId="746850524">
    <w:abstractNumId w:val="7"/>
  </w:num>
  <w:num w:numId="10" w16cid:durableId="465439638">
    <w:abstractNumId w:val="6"/>
  </w:num>
  <w:num w:numId="11" w16cid:durableId="267466866">
    <w:abstractNumId w:val="5"/>
  </w:num>
  <w:num w:numId="12" w16cid:durableId="376589989">
    <w:abstractNumId w:val="4"/>
  </w:num>
  <w:num w:numId="13" w16cid:durableId="240607928">
    <w:abstractNumId w:val="8"/>
  </w:num>
  <w:num w:numId="14" w16cid:durableId="1000888491">
    <w:abstractNumId w:val="3"/>
  </w:num>
  <w:num w:numId="15" w16cid:durableId="1682660046">
    <w:abstractNumId w:val="2"/>
  </w:num>
  <w:num w:numId="16" w16cid:durableId="1949972377">
    <w:abstractNumId w:val="1"/>
  </w:num>
  <w:num w:numId="17" w16cid:durableId="210314709">
    <w:abstractNumId w:val="0"/>
  </w:num>
  <w:num w:numId="18" w16cid:durableId="2082482223">
    <w:abstractNumId w:val="17"/>
  </w:num>
  <w:num w:numId="19" w16cid:durableId="1898397744">
    <w:abstractNumId w:val="19"/>
  </w:num>
  <w:num w:numId="20" w16cid:durableId="1820917807">
    <w:abstractNumId w:val="26"/>
  </w:num>
  <w:num w:numId="21" w16cid:durableId="1327857576">
    <w:abstractNumId w:val="22"/>
  </w:num>
  <w:num w:numId="22" w16cid:durableId="370305412">
    <w:abstractNumId w:val="11"/>
  </w:num>
  <w:num w:numId="23" w16cid:durableId="1364280525">
    <w:abstractNumId w:val="31"/>
  </w:num>
  <w:num w:numId="24" w16cid:durableId="510803299">
    <w:abstractNumId w:val="20"/>
  </w:num>
  <w:num w:numId="25" w16cid:durableId="1586838564">
    <w:abstractNumId w:val="27"/>
  </w:num>
  <w:num w:numId="26" w16cid:durableId="687492066">
    <w:abstractNumId w:val="28"/>
  </w:num>
  <w:num w:numId="27" w16cid:durableId="50203494">
    <w:abstractNumId w:val="29"/>
  </w:num>
  <w:num w:numId="28" w16cid:durableId="1554851917">
    <w:abstractNumId w:val="24"/>
  </w:num>
  <w:num w:numId="29" w16cid:durableId="1887523768">
    <w:abstractNumId w:val="14"/>
  </w:num>
  <w:num w:numId="30" w16cid:durableId="342434802">
    <w:abstractNumId w:val="18"/>
  </w:num>
  <w:num w:numId="31" w16cid:durableId="2054427732">
    <w:abstractNumId w:val="12"/>
  </w:num>
  <w:num w:numId="32" w16cid:durableId="140780337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26"/>
    <w:rsid w:val="00003AD9"/>
    <w:rsid w:val="000326A6"/>
    <w:rsid w:val="000824EC"/>
    <w:rsid w:val="001729FE"/>
    <w:rsid w:val="001D50D4"/>
    <w:rsid w:val="0022185A"/>
    <w:rsid w:val="002479BB"/>
    <w:rsid w:val="002B6EC9"/>
    <w:rsid w:val="00312704"/>
    <w:rsid w:val="00354CFB"/>
    <w:rsid w:val="003934F1"/>
    <w:rsid w:val="004D65FB"/>
    <w:rsid w:val="00522E1E"/>
    <w:rsid w:val="00573C26"/>
    <w:rsid w:val="00617955"/>
    <w:rsid w:val="00625ABC"/>
    <w:rsid w:val="00645252"/>
    <w:rsid w:val="006519AC"/>
    <w:rsid w:val="006D3D74"/>
    <w:rsid w:val="007C0DFC"/>
    <w:rsid w:val="0082687D"/>
    <w:rsid w:val="0083569A"/>
    <w:rsid w:val="008608F2"/>
    <w:rsid w:val="00871910"/>
    <w:rsid w:val="00897CA4"/>
    <w:rsid w:val="008A79D2"/>
    <w:rsid w:val="008F122C"/>
    <w:rsid w:val="009C6818"/>
    <w:rsid w:val="00A9204E"/>
    <w:rsid w:val="00AE6D2C"/>
    <w:rsid w:val="00B06626"/>
    <w:rsid w:val="00B157DB"/>
    <w:rsid w:val="00C2550B"/>
    <w:rsid w:val="00C5383C"/>
    <w:rsid w:val="00C959DD"/>
    <w:rsid w:val="00CE7337"/>
    <w:rsid w:val="00CF3630"/>
    <w:rsid w:val="00D07403"/>
    <w:rsid w:val="00D22935"/>
    <w:rsid w:val="00D27CD8"/>
    <w:rsid w:val="00DB2C40"/>
    <w:rsid w:val="00DE3F5D"/>
    <w:rsid w:val="00DE6F17"/>
    <w:rsid w:val="00E10ABC"/>
    <w:rsid w:val="00E947C3"/>
    <w:rsid w:val="00EB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F7141"/>
  <w15:chartTrackingRefBased/>
  <w15:docId w15:val="{455FED03-71E2-47D2-87C7-D60E6D8DB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CE7337"/>
    <w:pPr>
      <w:ind w:left="720"/>
      <w:contextualSpacing/>
    </w:pPr>
  </w:style>
  <w:style w:type="paragraph" w:styleId="NoSpacing">
    <w:name w:val="No Spacing"/>
    <w:uiPriority w:val="1"/>
    <w:qFormat/>
    <w:rsid w:val="00CE7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5.jpg"/><Relationship Id="rId5" Type="http://schemas.openxmlformats.org/officeDocument/2006/relationships/styles" Target="styles.xml"/><Relationship Id="rId15" Type="http://schemas.openxmlformats.org/officeDocument/2006/relationships/image" Target="media/image8.jpg"/><Relationship Id="rId10" Type="http://schemas.openxmlformats.org/officeDocument/2006/relationships/image" Target="media/image4.jpg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4" Type="http://schemas.openxmlformats.org/officeDocument/2006/relationships/hyperlink" Target="https://github.com/intel/intel-extension-for-transformers.gi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IN%7b16006589-EBA1-4158-8FB7-99CE7742A4E4%7d\%7bE8FFD451-317A-4B90-AF52-E4BBEFDC87A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{E8FFD451-317A-4B90-AF52-E4BBEFDC87A5}tf02786999_win32</Template>
  <TotalTime>43</TotalTime>
  <Pages>1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Ankur Choudary</cp:lastModifiedBy>
  <cp:revision>10</cp:revision>
  <dcterms:created xsi:type="dcterms:W3CDTF">2024-07-04T11:21:00Z</dcterms:created>
  <dcterms:modified xsi:type="dcterms:W3CDTF">2024-07-09T10:00:00Z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